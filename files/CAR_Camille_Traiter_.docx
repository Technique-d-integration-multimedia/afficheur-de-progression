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2C40A5" w14:textId="31C2F6B6" w:rsidR="00731326" w:rsidRPr="009941CD" w:rsidRDefault="00ED092F" w:rsidP="00ED092F">
      <w:pPr>
        <w:pStyle w:val="Titre3"/>
      </w:pPr>
      <w:r w:rsidRPr="009941CD">
        <w:t xml:space="preserve">Bouchard </w:t>
      </w:r>
      <w:proofErr w:type="spellStart"/>
      <w:r w:rsidRPr="009941CD">
        <w:t>Jakob_Télé</w:t>
      </w:r>
      <w:proofErr w:type="spellEnd"/>
      <w:r w:rsidRPr="009941CD">
        <w:t>-travail</w:t>
      </w:r>
      <w:r w:rsidR="009941CD" w:rsidRPr="009941CD">
        <w:t xml:space="preserve"> p</w:t>
      </w:r>
      <w:r w:rsidR="009941CD">
        <w:t>ar Discord</w:t>
      </w:r>
    </w:p>
    <w:p w14:paraId="0B10B5E8" w14:textId="31E6999A" w:rsidR="00ED092F" w:rsidRDefault="00ED092F" w:rsidP="00ED092F">
      <w:pPr>
        <w:pStyle w:val="Titre5"/>
      </w:pPr>
      <w:r w:rsidRPr="00ED092F">
        <w:t>Afin de surmonter les difficultés i</w:t>
      </w:r>
      <w:r>
        <w:t xml:space="preserve">mposées par la COVID-19, il a été primordial d’implémenter un moyen de communication à distance. Le choix s’est arrêté sur </w:t>
      </w:r>
      <w:hyperlink r:id="rId8" w:history="1">
        <w:r w:rsidRPr="00ED092F">
          <w:rPr>
            <w:rStyle w:val="Hyperlien"/>
          </w:rPr>
          <w:t>Discord</w:t>
        </w:r>
      </w:hyperlink>
      <w:r>
        <w:t xml:space="preserve"> pour sa simplicité d’utilisation et ses puissantes fonctionnalités.</w:t>
      </w:r>
    </w:p>
    <w:p w14:paraId="7D1DC453" w14:textId="67969C96" w:rsidR="00ED092F" w:rsidRDefault="002F4D7B" w:rsidP="00C0539A">
      <w:pPr>
        <w:pStyle w:val="Titre4"/>
      </w:pPr>
      <w:r>
        <w:t>Mise en marche</w:t>
      </w:r>
      <w:r w:rsidR="00ED092F">
        <w:t xml:space="preserve"> à faire par l’administrateur du serveur Discord</w:t>
      </w:r>
    </w:p>
    <w:p w14:paraId="4814DADC" w14:textId="56E563DF" w:rsidR="00ED092F" w:rsidRPr="00C0539A" w:rsidRDefault="00ED092F" w:rsidP="00C0539A">
      <w:pPr>
        <w:pStyle w:val="Titre5"/>
      </w:pPr>
      <w:r w:rsidRPr="00C0539A">
        <w:rPr>
          <w:b/>
          <w:bCs/>
        </w:rPr>
        <w:t>Création du serveur à partir du gabarit :</w:t>
      </w:r>
      <w:r w:rsidRPr="00C0539A">
        <w:t xml:space="preserve"> </w:t>
      </w:r>
      <w:r w:rsidR="004708FD" w:rsidRPr="00C0539A">
        <w:t xml:space="preserve">Naviguer vers ce lien </w:t>
      </w:r>
      <w:hyperlink r:id="rId9" w:history="1">
        <w:r w:rsidR="004708FD" w:rsidRPr="00C0539A">
          <w:rPr>
            <w:rStyle w:val="Hyperlien"/>
            <w:color w:val="6C6563"/>
            <w:u w:val="none"/>
          </w:rPr>
          <w:t>https://discord.new/TQNzMknZarPx</w:t>
        </w:r>
      </w:hyperlink>
      <w:r w:rsidR="004708FD" w:rsidRPr="00C0539A">
        <w:t xml:space="preserve"> </w:t>
      </w:r>
      <w:r w:rsidR="004708FD" w:rsidRPr="00C0539A">
        <w:sym w:font="Symbol" w:char="F0AE"/>
      </w:r>
      <w:r w:rsidR="004708FD" w:rsidRPr="00C0539A">
        <w:t xml:space="preserve"> </w:t>
      </w:r>
      <w:r w:rsidR="00655023">
        <w:t>D</w:t>
      </w:r>
      <w:r w:rsidR="004708FD" w:rsidRPr="00C0539A">
        <w:t xml:space="preserve">ans la fenêtre qui s’ouvre dans l’application, ajouter une icône pour le serveur ainsi qu’un nom approprié (ex. </w:t>
      </w:r>
      <w:proofErr w:type="spellStart"/>
      <w:r w:rsidR="004708FD" w:rsidRPr="00C0539A">
        <w:t>EinsTIM</w:t>
      </w:r>
      <w:proofErr w:type="spellEnd"/>
      <w:r w:rsidR="004708FD" w:rsidRPr="00C0539A">
        <w:t>)</w:t>
      </w:r>
    </w:p>
    <w:p w14:paraId="4F968385" w14:textId="514D34A7" w:rsidR="004708FD" w:rsidRPr="00C0539A" w:rsidRDefault="004708FD" w:rsidP="00C0539A">
      <w:pPr>
        <w:pStyle w:val="Titre6"/>
      </w:pPr>
      <w:r w:rsidRPr="00C0539A">
        <w:t>Ce gabarit contient tous les rôles et « salons » nécessaires au bon fonctionnement du serveur. Ils sont regroupés par catégorie et sont restreints aux rôles appropriés.</w:t>
      </w:r>
    </w:p>
    <w:p w14:paraId="19E9BE97" w14:textId="5F1B8B8E" w:rsidR="007659B6" w:rsidRPr="00C0539A" w:rsidRDefault="007659B6" w:rsidP="00C0539A">
      <w:pPr>
        <w:pStyle w:val="Titre5"/>
      </w:pPr>
      <w:r w:rsidRPr="00C0539A">
        <w:rPr>
          <w:b/>
          <w:bCs/>
        </w:rPr>
        <w:t>Invitation au serveur :</w:t>
      </w:r>
      <w:r w:rsidRPr="00C0539A">
        <w:t xml:space="preserve"> Appuyer sur le nom du serveur en haut à gauche </w:t>
      </w:r>
      <w:r w:rsidRPr="00C0539A">
        <w:sym w:font="Symbol" w:char="F0AE"/>
      </w:r>
      <w:r w:rsidRPr="00C0539A">
        <w:t xml:space="preserve"> Appuyer sur « Inviter des gens » </w:t>
      </w:r>
      <w:r w:rsidRPr="00C0539A">
        <w:sym w:font="Symbol" w:char="F0AE"/>
      </w:r>
      <w:r w:rsidRPr="00C0539A">
        <w:t xml:space="preserve"> Appuyer sur le petit lien en bas de la fenêtre « Modifier le lien d’invitation » </w:t>
      </w:r>
      <w:r w:rsidRPr="00C0539A">
        <w:sym w:font="Symbol" w:char="F0AE"/>
      </w:r>
      <w:r w:rsidRPr="00C0539A">
        <w:t xml:space="preserve"> Choisir « Expire après</w:t>
      </w:r>
      <w:r w:rsidR="00C0539A" w:rsidRPr="00C0539A">
        <w:t xml:space="preserve"> jamais » </w:t>
      </w:r>
      <w:r w:rsidR="00C0539A" w:rsidRPr="00C0539A">
        <w:sym w:font="Symbol" w:char="F0AE"/>
      </w:r>
      <w:r w:rsidR="00C0539A" w:rsidRPr="00C0539A">
        <w:t xml:space="preserve"> Appuyer sur générer un nouveau lien </w:t>
      </w:r>
      <w:r w:rsidR="00C0539A" w:rsidRPr="00C0539A">
        <w:sym w:font="Symbol" w:char="F0AE"/>
      </w:r>
      <w:r w:rsidR="00C0539A" w:rsidRPr="00C0539A">
        <w:t xml:space="preserve"> Appuyer sur copier </w:t>
      </w:r>
      <w:r w:rsidR="00C0539A" w:rsidRPr="00C0539A">
        <w:sym w:font="Symbol" w:char="F0AE"/>
      </w:r>
      <w:r w:rsidR="00C0539A" w:rsidRPr="00C0539A">
        <w:t xml:space="preserve"> Envoyer le lien à la classe</w:t>
      </w:r>
    </w:p>
    <w:p w14:paraId="70FDE226" w14:textId="7FE45F70" w:rsidR="00C0539A" w:rsidRDefault="00C0539A" w:rsidP="00C0539A">
      <w:pPr>
        <w:pStyle w:val="Titre6"/>
      </w:pPr>
      <w:r w:rsidRPr="00C0539A">
        <w:t>L’étape</w:t>
      </w:r>
      <w:r>
        <w:t xml:space="preserve"> où on choisit de ne pas faire expirer le lien est optionnelle. Cependant, elle évite de devoir recréer un lien à chaque fois qu’il expire.</w:t>
      </w:r>
    </w:p>
    <w:p w14:paraId="772E5AB9" w14:textId="145CCFB7" w:rsidR="00C0539A" w:rsidRDefault="00C0539A" w:rsidP="00C0539A">
      <w:pPr>
        <w:pStyle w:val="Titre5"/>
      </w:pPr>
      <w:r w:rsidRPr="00C0539A">
        <w:rPr>
          <w:b/>
          <w:bCs/>
        </w:rPr>
        <w:t>Attribution de rôles</w:t>
      </w:r>
      <w:r>
        <w:rPr>
          <w:b/>
          <w:bCs/>
        </w:rPr>
        <w:t> :</w:t>
      </w:r>
      <w:r>
        <w:t xml:space="preserve"> </w:t>
      </w:r>
      <w:r w:rsidRPr="00C0539A">
        <w:t xml:space="preserve">Appuyer sur le nom du serveur en haut à gauche </w:t>
      </w:r>
      <w:r w:rsidRPr="00C0539A">
        <w:sym w:font="Symbol" w:char="F0AE"/>
      </w:r>
      <w:r w:rsidRPr="00C0539A">
        <w:t xml:space="preserve"> Appuyer sur « </w:t>
      </w:r>
      <w:r>
        <w:t>Paramètres du serveur</w:t>
      </w:r>
      <w:r w:rsidRPr="00C0539A">
        <w:t xml:space="preserve"> » </w:t>
      </w:r>
      <w:r w:rsidRPr="00C0539A">
        <w:sym w:font="Symbol" w:char="F0AE"/>
      </w:r>
      <w:r w:rsidRPr="00C0539A">
        <w:t xml:space="preserve"> Appuyer </w:t>
      </w:r>
      <w:r>
        <w:t>sur</w:t>
      </w:r>
      <w:r w:rsidRPr="00C0539A">
        <w:t xml:space="preserve"> « </w:t>
      </w:r>
      <w:r>
        <w:t>Membres</w:t>
      </w:r>
      <w:r w:rsidRPr="00C0539A">
        <w:t> »</w:t>
      </w:r>
      <w:r>
        <w:t xml:space="preserve"> dans la section « Gestion des utilisateurs » en bas à gauche</w:t>
      </w:r>
      <w:r w:rsidRPr="00C0539A">
        <w:t xml:space="preserve"> </w:t>
      </w:r>
      <w:r w:rsidRPr="00C0539A">
        <w:sym w:font="Symbol" w:char="F0AE"/>
      </w:r>
      <w:r w:rsidRPr="00C0539A">
        <w:t xml:space="preserve"> </w:t>
      </w:r>
      <w:r>
        <w:t>Trouver le membre auquel vous devez attribuer un rôle</w:t>
      </w:r>
      <w:r w:rsidRPr="00C0539A">
        <w:t xml:space="preserve"> </w:t>
      </w:r>
      <w:r w:rsidRPr="00C0539A">
        <w:sym w:font="Symbol" w:char="F0AE"/>
      </w:r>
      <w:r w:rsidRPr="00C0539A">
        <w:t xml:space="preserve"> Appuyer sur </w:t>
      </w:r>
      <w:r>
        <w:t>le petit + à droite de son nom</w:t>
      </w:r>
      <w:r w:rsidRPr="00C0539A">
        <w:t xml:space="preserve"> </w:t>
      </w:r>
      <w:r w:rsidRPr="00C0539A">
        <w:sym w:font="Symbol" w:char="F0AE"/>
      </w:r>
      <w:r w:rsidRPr="00C0539A">
        <w:t xml:space="preserve"> </w:t>
      </w:r>
      <w:r>
        <w:t>Attribuer le rôle approprié à partir de la liste déroulante</w:t>
      </w:r>
    </w:p>
    <w:p w14:paraId="061DE6B9" w14:textId="0F051670" w:rsidR="002F4D7B" w:rsidRDefault="002F4D7B" w:rsidP="002F4D7B">
      <w:pPr>
        <w:pStyle w:val="Titre6"/>
      </w:pPr>
      <w:r>
        <w:t>Vous pouvez aussi attribuer un rôle en appuyant sur l’utilisateur dans la section de droite contenant tous les utilisateurs. Pour enlever un rôle il suffit d’appuyer sur le rond de couleur, qui se transforme en X.</w:t>
      </w:r>
    </w:p>
    <w:p w14:paraId="7C576C91" w14:textId="39A95EBD" w:rsidR="002F4D7B" w:rsidRDefault="002F4D7B" w:rsidP="00C0539A">
      <w:pPr>
        <w:pStyle w:val="Titre5"/>
      </w:pPr>
      <w:r>
        <w:rPr>
          <w:b/>
          <w:bCs/>
        </w:rPr>
        <w:t xml:space="preserve">(AVANCÉ) Attribution de rôle automatisée : </w:t>
      </w:r>
      <w:r>
        <w:t xml:space="preserve">Ajouter un </w:t>
      </w:r>
      <w:r>
        <w:rPr>
          <w:i/>
          <w:iCs/>
        </w:rPr>
        <w:t>bot</w:t>
      </w:r>
      <w:r>
        <w:t xml:space="preserve"> dans le serveur, tel que </w:t>
      </w:r>
      <w:proofErr w:type="spellStart"/>
      <w:r>
        <w:t>ReactionRoles</w:t>
      </w:r>
      <w:proofErr w:type="spellEnd"/>
      <w:r>
        <w:t xml:space="preserve"> </w:t>
      </w:r>
      <w:r w:rsidRPr="00C0539A">
        <w:sym w:font="Symbol" w:char="F0AE"/>
      </w:r>
      <w:r>
        <w:t xml:space="preserve"> Configurer le </w:t>
      </w:r>
      <w:r w:rsidRPr="002F4D7B">
        <w:rPr>
          <w:i/>
          <w:iCs/>
        </w:rPr>
        <w:t>bot</w:t>
      </w:r>
      <w:r>
        <w:t xml:space="preserve"> afin qu’il distribue les rôles lui-même</w:t>
      </w:r>
    </w:p>
    <w:p w14:paraId="11458D9D" w14:textId="36CC54AE" w:rsidR="002F4D7B" w:rsidRDefault="002F4D7B" w:rsidP="002F4D7B">
      <w:pPr>
        <w:pStyle w:val="Titre6"/>
      </w:pPr>
      <w:r>
        <w:t xml:space="preserve">Je voudrais être plus précis dans ces instructions, mais malheureusement, les instructions diffèrent selon le </w:t>
      </w:r>
      <w:r>
        <w:rPr>
          <w:i w:val="0"/>
          <w:iCs/>
        </w:rPr>
        <w:t>bot</w:t>
      </w:r>
      <w:r>
        <w:t xml:space="preserve"> choisi. Cependant, je compte créer mon propre bot qui sera simple d’utilisation et qui sera configurable en ligne. Je ne sais pas quand ce projet sera terminé.</w:t>
      </w:r>
    </w:p>
    <w:p w14:paraId="57D9649C" w14:textId="7578DB54" w:rsidR="002F4D7B" w:rsidRDefault="002F4D7B" w:rsidP="002F4D7B">
      <w:pPr>
        <w:pStyle w:val="Titre4"/>
      </w:pPr>
      <w:r>
        <w:t>Rejoindre le serveur en tant que membre (ordinateur seulement)</w:t>
      </w:r>
    </w:p>
    <w:p w14:paraId="035FB537" w14:textId="2A547A31" w:rsidR="00C0539A" w:rsidRDefault="002F4D7B" w:rsidP="002F4D7B">
      <w:pPr>
        <w:pStyle w:val="Titre5"/>
      </w:pPr>
      <w:r>
        <w:rPr>
          <w:b/>
          <w:bCs/>
        </w:rPr>
        <w:t>Installer Discord :</w:t>
      </w:r>
      <w:r>
        <w:t xml:space="preserve"> Naviguer vers la page Web de Discord : </w:t>
      </w:r>
      <w:hyperlink r:id="rId10" w:history="1">
        <w:r>
          <w:rPr>
            <w:rStyle w:val="Hyperlien"/>
          </w:rPr>
          <w:t>https://discordapp.com/</w:t>
        </w:r>
      </w:hyperlink>
      <w:r>
        <w:t xml:space="preserve"> </w:t>
      </w:r>
      <w:r w:rsidRPr="00C0539A">
        <w:sym w:font="Symbol" w:char="F0AE"/>
      </w:r>
      <w:r>
        <w:t xml:space="preserve"> Appuyer sur le bouton de téléchargement </w:t>
      </w:r>
      <w:r w:rsidRPr="00C0539A">
        <w:sym w:font="Symbol" w:char="F0AE"/>
      </w:r>
      <w:r>
        <w:t xml:space="preserve"> Installer l’application grâce au fichier téléchargé</w:t>
      </w:r>
    </w:p>
    <w:p w14:paraId="4EDDD044" w14:textId="46134392" w:rsidR="002F4D7B" w:rsidRDefault="002F4D7B" w:rsidP="002F4D7B">
      <w:pPr>
        <w:pStyle w:val="Titre5"/>
      </w:pPr>
      <w:r>
        <w:rPr>
          <w:b/>
          <w:bCs/>
        </w:rPr>
        <w:t>Créer un compte Discord :</w:t>
      </w:r>
      <w:r>
        <w:t xml:space="preserve"> Ouvrir l’application Discord </w:t>
      </w:r>
      <w:r w:rsidRPr="00C0539A">
        <w:sym w:font="Symbol" w:char="F0AE"/>
      </w:r>
      <w:r>
        <w:t xml:space="preserve"> Appuyer sur le petit lien « S’inscrire » en dessous du bouton « Se connecter » </w:t>
      </w:r>
      <w:r w:rsidRPr="00C0539A">
        <w:sym w:font="Symbol" w:char="F0AE"/>
      </w:r>
      <w:r>
        <w:t xml:space="preserve"> Remplir le formulaire</w:t>
      </w:r>
      <w:r w:rsidR="00655023">
        <w:t xml:space="preserve"> </w:t>
      </w:r>
      <w:r w:rsidR="00655023" w:rsidRPr="00C0539A">
        <w:sym w:font="Symbol" w:char="F0AE"/>
      </w:r>
      <w:r w:rsidR="00655023">
        <w:t xml:space="preserve"> Confirmer son courriel</w:t>
      </w:r>
    </w:p>
    <w:p w14:paraId="6CA18767" w14:textId="4137D15F" w:rsidR="00655023" w:rsidRDefault="00655023" w:rsidP="00655023">
      <w:pPr>
        <w:pStyle w:val="Titre6"/>
      </w:pPr>
      <w:r>
        <w:t xml:space="preserve">Faites bien certain de ne pas faire d’erreur dans votre mot de passe puisque Discord ne demande pas de confirmation. Il est possible de le réinitialiser, évidemment, mais quand même. De plus, il est </w:t>
      </w:r>
      <w:r>
        <w:rPr>
          <w:b/>
          <w:bCs/>
        </w:rPr>
        <w:t>primordial</w:t>
      </w:r>
      <w:r>
        <w:t xml:space="preserve"> de confirmer son courriel afin de pouvoir rejoindre le serveur Discord créé par l’administrateur.</w:t>
      </w:r>
    </w:p>
    <w:p w14:paraId="1567F5B7" w14:textId="52ABAB8B" w:rsidR="00655023" w:rsidRDefault="00655023" w:rsidP="00655023">
      <w:pPr>
        <w:pStyle w:val="Titre5"/>
      </w:pPr>
      <w:r w:rsidRPr="00655023">
        <w:rPr>
          <w:b/>
          <w:bCs/>
        </w:rPr>
        <w:t>Rejoindre le serveur</w:t>
      </w:r>
      <w:r>
        <w:rPr>
          <w:b/>
          <w:bCs/>
        </w:rPr>
        <w:t> :</w:t>
      </w:r>
      <w:r>
        <w:t xml:space="preserve"> Suivre le lien d’invitation envoyé par l’administrateur du serveur (dans ce cas-ci, rejoignez à partir de </w:t>
      </w:r>
      <w:hyperlink r:id="rId11" w:history="1">
        <w:r w:rsidRPr="00655023">
          <w:rPr>
            <w:rStyle w:val="Hyperlien"/>
          </w:rPr>
          <w:t>ce site</w:t>
        </w:r>
      </w:hyperlink>
      <w:r>
        <w:t xml:space="preserve">) </w:t>
      </w:r>
      <w:r w:rsidRPr="00C0539A">
        <w:sym w:font="Symbol" w:char="F0AE"/>
      </w:r>
      <w:r>
        <w:t xml:space="preserve"> Dans l’onglet Discord apparaissant, appuyer sur « Continuer vers Discord »</w:t>
      </w:r>
    </w:p>
    <w:p w14:paraId="1EE0D761" w14:textId="287F9044" w:rsidR="00655023" w:rsidRDefault="00655023" w:rsidP="00655023">
      <w:pPr>
        <w:pStyle w:val="Titre6"/>
      </w:pPr>
      <w:r>
        <w:t>Si vous êtes connecté à Discord dans votre navigateur, il est possible que ça rejoigne directement à partir de celui-ci, mais ne vous inquiétez pas, tout est synchronisé.</w:t>
      </w:r>
    </w:p>
    <w:p w14:paraId="40CE5872" w14:textId="3C0894CE" w:rsidR="00655023" w:rsidRDefault="00655023" w:rsidP="00655023">
      <w:pPr>
        <w:pStyle w:val="Titre5"/>
      </w:pPr>
      <w:r>
        <w:rPr>
          <w:b/>
          <w:bCs/>
        </w:rPr>
        <w:t>(OPTIONNEL)</w:t>
      </w:r>
      <w:r>
        <w:t xml:space="preserve"> </w:t>
      </w:r>
      <w:r>
        <w:rPr>
          <w:b/>
          <w:bCs/>
        </w:rPr>
        <w:t>S’attribuer un rôle :</w:t>
      </w:r>
      <w:r>
        <w:t xml:space="preserve"> Dans le salon « #demande-de-role, » appuyer sur la réaction (en dessous du message) associée à votre faction</w:t>
      </w:r>
    </w:p>
    <w:p w14:paraId="30417CAD" w14:textId="1498D2DA" w:rsidR="00655023" w:rsidRDefault="00655023" w:rsidP="00655023">
      <w:pPr>
        <w:pStyle w:val="Titre6"/>
      </w:pPr>
      <w:r>
        <w:lastRenderedPageBreak/>
        <w:t xml:space="preserve">Cette étape est seulement nécessaire si l’administrateur a mis en place un </w:t>
      </w:r>
      <w:r>
        <w:rPr>
          <w:i w:val="0"/>
          <w:iCs/>
        </w:rPr>
        <w:t>bot</w:t>
      </w:r>
      <w:r>
        <w:t xml:space="preserve"> qui attribue les rôles. </w:t>
      </w:r>
      <w:r w:rsidR="009941CD">
        <w:t>Pour notre serveur</w:t>
      </w:r>
      <w:r>
        <w:t xml:space="preserve">, je l’ai fait. </w:t>
      </w:r>
      <w:r w:rsidR="009941CD">
        <w:t>Si vous vous trompez de rôle, il suffit d’enlever votre réaction et de choisir la bonne.</w:t>
      </w:r>
    </w:p>
    <w:p w14:paraId="45DD9EA1" w14:textId="13F33E29" w:rsidR="009941CD" w:rsidRDefault="009941CD" w:rsidP="009941CD">
      <w:pPr>
        <w:pStyle w:val="Titre4"/>
      </w:pPr>
      <w:r>
        <w:t>Rejoindre le serveur en tant que membre (mobile seulement)</w:t>
      </w:r>
    </w:p>
    <w:p w14:paraId="15A95F6B" w14:textId="77777777" w:rsidR="009941CD" w:rsidRDefault="009941CD" w:rsidP="009941CD">
      <w:pPr>
        <w:pStyle w:val="Titre5"/>
      </w:pPr>
      <w:r>
        <w:rPr>
          <w:b/>
          <w:bCs/>
        </w:rPr>
        <w:t>Installer Discord :</w:t>
      </w:r>
      <w:r>
        <w:t xml:space="preserve"> Naviguer vers la page Web de Discord : </w:t>
      </w:r>
      <w:hyperlink r:id="rId12" w:history="1">
        <w:r>
          <w:rPr>
            <w:rStyle w:val="Hyperlien"/>
          </w:rPr>
          <w:t>https://discordapp.com/</w:t>
        </w:r>
      </w:hyperlink>
      <w:r>
        <w:t xml:space="preserve"> </w:t>
      </w:r>
      <w:r w:rsidRPr="00C0539A">
        <w:sym w:font="Symbol" w:char="F0AE"/>
      </w:r>
      <w:r>
        <w:t xml:space="preserve"> Appuyer sur le bouton de téléchargement </w:t>
      </w:r>
      <w:r w:rsidRPr="00C0539A">
        <w:sym w:font="Symbol" w:char="F0AE"/>
      </w:r>
      <w:r>
        <w:t xml:space="preserve"> Installer l’application grâce au fichier téléchargé</w:t>
      </w:r>
    </w:p>
    <w:p w14:paraId="1DBE56F4" w14:textId="40D2E31D" w:rsidR="009941CD" w:rsidRDefault="009941CD" w:rsidP="009941CD">
      <w:pPr>
        <w:pStyle w:val="Titre5"/>
      </w:pPr>
      <w:r>
        <w:rPr>
          <w:b/>
          <w:bCs/>
        </w:rPr>
        <w:t>Créer un compte Discord :</w:t>
      </w:r>
      <w:r>
        <w:t xml:space="preserve"> Ouvrir l’application Discord </w:t>
      </w:r>
      <w:r w:rsidRPr="00C0539A">
        <w:sym w:font="Symbol" w:char="F0AE"/>
      </w:r>
      <w:r>
        <w:t xml:space="preserve"> Appuyer sur le bouton « S’inscrire » en haut du bouton « Se connecter » </w:t>
      </w:r>
      <w:r w:rsidRPr="00C0539A">
        <w:sym w:font="Symbol" w:char="F0AE"/>
      </w:r>
      <w:r>
        <w:t xml:space="preserve"> Remplir le formulaire </w:t>
      </w:r>
      <w:r w:rsidRPr="00C0539A">
        <w:sym w:font="Symbol" w:char="F0AE"/>
      </w:r>
      <w:r>
        <w:t xml:space="preserve"> Confirmer son courriel</w:t>
      </w:r>
    </w:p>
    <w:p w14:paraId="2A1A8245" w14:textId="77777777" w:rsidR="009941CD" w:rsidRDefault="009941CD" w:rsidP="009941CD">
      <w:pPr>
        <w:pStyle w:val="Titre6"/>
      </w:pPr>
      <w:r>
        <w:t xml:space="preserve">Faites bien certain de ne pas faire d’erreur dans votre mot de passe puisque Discord ne demande pas de confirmation. Il est possible de le réinitialiser, évidemment, mais quand même. De plus, il est </w:t>
      </w:r>
      <w:r>
        <w:rPr>
          <w:b/>
          <w:bCs/>
        </w:rPr>
        <w:t>primordial</w:t>
      </w:r>
      <w:r>
        <w:t xml:space="preserve"> de confirmer son courriel afin de pouvoir rejoindre le serveur Discord créé par l’administrateur.</w:t>
      </w:r>
    </w:p>
    <w:p w14:paraId="56044A50" w14:textId="4F80B3CB" w:rsidR="009941CD" w:rsidRDefault="009941CD" w:rsidP="009941CD">
      <w:pPr>
        <w:pStyle w:val="Titre5"/>
      </w:pPr>
      <w:r w:rsidRPr="00655023">
        <w:rPr>
          <w:b/>
          <w:bCs/>
        </w:rPr>
        <w:t>Rejoindre le serveur</w:t>
      </w:r>
      <w:r>
        <w:rPr>
          <w:b/>
          <w:bCs/>
        </w:rPr>
        <w:t> :</w:t>
      </w:r>
      <w:r>
        <w:t xml:space="preserve"> Suivre le lien d’invitation envoyé par l’administrateur du serveur (dans ce cas-ci, rejoignez à partir de </w:t>
      </w:r>
      <w:hyperlink r:id="rId13" w:history="1">
        <w:r w:rsidRPr="00655023">
          <w:rPr>
            <w:rStyle w:val="Hyperlien"/>
          </w:rPr>
          <w:t>ce site</w:t>
        </w:r>
      </w:hyperlink>
      <w:r>
        <w:t>)</w:t>
      </w:r>
    </w:p>
    <w:p w14:paraId="7DA3B035" w14:textId="543847AA" w:rsidR="009941CD" w:rsidRDefault="009941CD" w:rsidP="009941CD">
      <w:pPr>
        <w:pStyle w:val="Titre6"/>
      </w:pPr>
      <w:r>
        <w:t>Votre navigateur devrait ouvrir Discord automatiquement.</w:t>
      </w:r>
    </w:p>
    <w:p w14:paraId="75A45959" w14:textId="310442EC" w:rsidR="009941CD" w:rsidRDefault="009941CD" w:rsidP="009941CD">
      <w:pPr>
        <w:pStyle w:val="Titre5"/>
      </w:pPr>
      <w:r>
        <w:rPr>
          <w:b/>
          <w:bCs/>
        </w:rPr>
        <w:t>(OPTIONNEL)</w:t>
      </w:r>
      <w:r>
        <w:t xml:space="preserve"> </w:t>
      </w:r>
      <w:r>
        <w:rPr>
          <w:b/>
          <w:bCs/>
        </w:rPr>
        <w:t>S’attribuer un rôle :</w:t>
      </w:r>
      <w:r>
        <w:t xml:space="preserve"> Dans le salon « #demande-de-role, » appuyer sur la réaction (en dessous du message) associée à votre faction</w:t>
      </w:r>
    </w:p>
    <w:p w14:paraId="0B882763" w14:textId="5A96E2A5" w:rsidR="009941CD" w:rsidRDefault="009941CD" w:rsidP="009941CD">
      <w:pPr>
        <w:pStyle w:val="Titre4"/>
      </w:pPr>
      <w:r>
        <w:t>Communiquer et rejoindre une conférence (ordinateur seulement)</w:t>
      </w:r>
    </w:p>
    <w:p w14:paraId="6981C84E" w14:textId="19BB2EF3" w:rsidR="009941CD" w:rsidRDefault="009941CD" w:rsidP="009941CD">
      <w:pPr>
        <w:pStyle w:val="Titre5"/>
      </w:pPr>
      <w:r>
        <w:rPr>
          <w:b/>
          <w:bCs/>
        </w:rPr>
        <w:t>Vérifier vos paramètres de sons :</w:t>
      </w:r>
      <w:r>
        <w:t xml:space="preserve"> Appuyer sur « Paramètres utilisateur » en bas à gauche, à droite de votre nom </w:t>
      </w:r>
      <w:r w:rsidRPr="00C0539A">
        <w:sym w:font="Symbol" w:char="F0AE"/>
      </w:r>
      <w:r>
        <w:t xml:space="preserve"> Aller dans la section « Voix &amp; Vidéo » </w:t>
      </w:r>
      <w:r w:rsidRPr="00C0539A">
        <w:sym w:font="Symbol" w:char="F0AE"/>
      </w:r>
      <w:r>
        <w:t xml:space="preserve"> Appuyer sur « Vérifions ça » pour tester votre microphone</w:t>
      </w:r>
    </w:p>
    <w:p w14:paraId="3D04DD58" w14:textId="08BA1159" w:rsidR="009941CD" w:rsidRDefault="009941CD" w:rsidP="009941CD">
      <w:pPr>
        <w:pStyle w:val="Titre6"/>
      </w:pPr>
      <w:r>
        <w:t>Si votre microphone ne fonctionne pas, essayez de change</w:t>
      </w:r>
      <w:r w:rsidR="00360D42">
        <w:t>r</w:t>
      </w:r>
      <w:r>
        <w:t xml:space="preserve"> le périphérique d’entrée à partir du menu déroulant.</w:t>
      </w:r>
    </w:p>
    <w:p w14:paraId="35EC5F40" w14:textId="72E52E08" w:rsidR="009941CD" w:rsidRDefault="009941CD" w:rsidP="00940DB0">
      <w:pPr>
        <w:pStyle w:val="Titre5"/>
      </w:pPr>
      <w:r>
        <w:rPr>
          <w:b/>
          <w:bCs/>
        </w:rPr>
        <w:t>Communiquer par texte :</w:t>
      </w:r>
      <w:r>
        <w:t xml:space="preserve"> </w:t>
      </w:r>
      <w:r w:rsidR="00940DB0">
        <w:t>N</w:t>
      </w:r>
      <w:r>
        <w:t>aviguer vers le salon voulu</w:t>
      </w:r>
      <w:r w:rsidR="00940DB0">
        <w:t xml:space="preserve"> dans la section de gauche</w:t>
      </w:r>
      <w:r>
        <w:t xml:space="preserve"> (probablement #discussion) </w:t>
      </w:r>
      <w:r w:rsidRPr="00C0539A">
        <w:sym w:font="Symbol" w:char="F0AE"/>
      </w:r>
      <w:r>
        <w:t xml:space="preserve"> Envoyer un message</w:t>
      </w:r>
      <w:r w:rsidR="00940DB0">
        <w:t xml:space="preserve">, un GIF, un </w:t>
      </w:r>
      <w:proofErr w:type="spellStart"/>
      <w:r w:rsidR="00940DB0">
        <w:t>emoji</w:t>
      </w:r>
      <w:proofErr w:type="spellEnd"/>
      <w:r w:rsidR="00940DB0">
        <w:t xml:space="preserve"> ou même un fichier</w:t>
      </w:r>
    </w:p>
    <w:p w14:paraId="3D8A1E0C" w14:textId="12643959" w:rsidR="00940DB0" w:rsidRDefault="00940DB0" w:rsidP="00940DB0">
      <w:pPr>
        <w:pStyle w:val="Titre6"/>
      </w:pPr>
      <w:r>
        <w:t xml:space="preserve">Il est important de prendre note que les fichiers sont limités à 8Mo, à moins d’être un abonné à Discord </w:t>
      </w:r>
      <w:proofErr w:type="spellStart"/>
      <w:r>
        <w:t>Nitro</w:t>
      </w:r>
      <w:proofErr w:type="spellEnd"/>
      <w:r>
        <w:t>, ce qui l’augmente à 100Mo. Si vous ne voyez pas de salon de texte, vérifiez que vous avez un rôle et que la section « Clavardage » n’est pas fermée.</w:t>
      </w:r>
    </w:p>
    <w:p w14:paraId="636BB989" w14:textId="111ACB79" w:rsidR="00940DB0" w:rsidRDefault="00940DB0" w:rsidP="00940DB0">
      <w:pPr>
        <w:pStyle w:val="Titre5"/>
      </w:pPr>
      <w:r>
        <w:rPr>
          <w:b/>
          <w:bCs/>
        </w:rPr>
        <w:t>Communiquer par voix :</w:t>
      </w:r>
      <w:r>
        <w:t xml:space="preserve"> Appuyer sur le salon vocal désiré dans la section de gauche </w:t>
      </w:r>
      <w:r w:rsidRPr="00C0539A">
        <w:sym w:font="Symbol" w:char="F0AE"/>
      </w:r>
      <w:r>
        <w:t xml:space="preserve"> Si désiré, activer la suppression du bruit d’arrière-plan, en appuyant sur le bouton en bas à gauche représenté par 5 petites barres verticales de différentes grandeurs </w:t>
      </w:r>
      <w:r w:rsidRPr="00C0539A">
        <w:sym w:font="Symbol" w:char="F0AE"/>
      </w:r>
      <w:r>
        <w:t xml:space="preserve"> Pour quitter le salon, appuyer sur le bouton en bas à gauche représenté par un téléphone avec un X</w:t>
      </w:r>
    </w:p>
    <w:p w14:paraId="20FD0776" w14:textId="29DA8215" w:rsidR="00940DB0" w:rsidRDefault="00940DB0" w:rsidP="00940DB0">
      <w:pPr>
        <w:pStyle w:val="Titre6"/>
      </w:pPr>
      <w:r>
        <w:t>Pour la suppression de bruit, un petit message va probablement apparaître pour vous en informer, puisque c’est une nouvelle fonctionnalité. Si vous ne voyez pas de salon vocal, vérifiez que vous avez un rôle et que la section « Salons vocaux » n’est pas fermée. Si votre microphone ne fonctionne pas, Discord vous avertira en haut grâce à une grosse alerte rouge.</w:t>
      </w:r>
    </w:p>
    <w:p w14:paraId="3EBD2D08" w14:textId="02D71271" w:rsidR="00940DB0" w:rsidRDefault="00940DB0" w:rsidP="00940DB0">
      <w:pPr>
        <w:pStyle w:val="Titre5"/>
      </w:pPr>
      <w:r>
        <w:rPr>
          <w:b/>
          <w:bCs/>
        </w:rPr>
        <w:t>Rejoindre une conférence de partage d’écran</w:t>
      </w:r>
      <w:r w:rsidR="006031E7">
        <w:rPr>
          <w:b/>
          <w:bCs/>
        </w:rPr>
        <w:t> :</w:t>
      </w:r>
      <w:r w:rsidR="006031E7">
        <w:t xml:space="preserve"> Appuyer sur le bouton rouge « En Direct » situé à droite du nom d’un utilisateur dans un salon vocal </w:t>
      </w:r>
      <w:r w:rsidR="006031E7" w:rsidRPr="00C0539A">
        <w:sym w:font="Symbol" w:char="F0AE"/>
      </w:r>
      <w:r w:rsidR="006031E7">
        <w:t xml:space="preserve"> Appuyer sur « Rejoindre le </w:t>
      </w:r>
      <w:proofErr w:type="spellStart"/>
      <w:r w:rsidR="006031E7">
        <w:t>stream</w:t>
      </w:r>
      <w:proofErr w:type="spellEnd"/>
      <w:r w:rsidR="006031E7">
        <w:t xml:space="preserve"> » dans le message apparaissant à droite </w:t>
      </w:r>
      <w:r w:rsidR="006031E7" w:rsidRPr="00C0539A">
        <w:sym w:font="Symbol" w:char="F0AE"/>
      </w:r>
      <w:r w:rsidR="006031E7">
        <w:t xml:space="preserve"> Pour quitter la conférence, appuyer sur « Quitter le </w:t>
      </w:r>
      <w:proofErr w:type="spellStart"/>
      <w:r w:rsidR="006031E7">
        <w:t>stream</w:t>
      </w:r>
      <w:proofErr w:type="spellEnd"/>
      <w:r w:rsidR="006031E7">
        <w:t> » en bas</w:t>
      </w:r>
    </w:p>
    <w:p w14:paraId="0FEB3572" w14:textId="624FD9F7" w:rsidR="006031E7" w:rsidRDefault="006031E7" w:rsidP="006031E7">
      <w:pPr>
        <w:pStyle w:val="Titre6"/>
      </w:pPr>
      <w:r>
        <w:t>Note : quitter la conférence ne quitte pas le salon vocal. Suivre les instructions plus haut pour quitter le salon vocal.</w:t>
      </w:r>
    </w:p>
    <w:p w14:paraId="7C2481C9" w14:textId="77777777" w:rsidR="00360D42" w:rsidRDefault="006031E7" w:rsidP="00360D42">
      <w:pPr>
        <w:pStyle w:val="Titre5"/>
      </w:pPr>
      <w:r>
        <w:rPr>
          <w:b/>
          <w:bCs/>
        </w:rPr>
        <w:t xml:space="preserve">Partager son écran : </w:t>
      </w:r>
      <w:r>
        <w:t xml:space="preserve">Rejoindre un salon vocal </w:t>
      </w:r>
      <w:r w:rsidRPr="00C0539A">
        <w:sym w:font="Symbol" w:char="F0AE"/>
      </w:r>
      <w:r>
        <w:t xml:space="preserve"> Appuyer sur le bouton « Go Live » en bas à gauche, représenté par </w:t>
      </w:r>
      <w:proofErr w:type="gramStart"/>
      <w:r>
        <w:t>une</w:t>
      </w:r>
      <w:proofErr w:type="gramEnd"/>
      <w:r>
        <w:t xml:space="preserve"> icône d’écran avec une flèche à l’intérieur </w:t>
      </w:r>
      <w:r w:rsidRPr="00C0539A">
        <w:sym w:font="Symbol" w:char="F0AE"/>
      </w:r>
      <w:r>
        <w:t xml:space="preserve"> Choisir l’application à partager </w:t>
      </w:r>
      <w:r>
        <w:rPr>
          <w:b/>
          <w:bCs/>
        </w:rPr>
        <w:t>OU</w:t>
      </w:r>
      <w:r>
        <w:t xml:space="preserve"> appuyer sur l’onglet « </w:t>
      </w:r>
      <w:proofErr w:type="spellStart"/>
      <w:r>
        <w:t>Screens</w:t>
      </w:r>
      <w:proofErr w:type="spellEnd"/>
      <w:r>
        <w:t xml:space="preserve"> » et choisir l’écran à partager </w:t>
      </w:r>
      <w:r w:rsidRPr="00C0539A">
        <w:sym w:font="Symbol" w:char="F0AE"/>
      </w:r>
      <w:r>
        <w:t xml:space="preserve"> Pour arrêter le partage, appuyer sur le bouton « Arrêter de streamer » en bas à gauche, </w:t>
      </w:r>
      <w:r>
        <w:lastRenderedPageBreak/>
        <w:t>représenté par un écran avec un X</w:t>
      </w:r>
    </w:p>
    <w:p w14:paraId="64231A8B" w14:textId="77777777" w:rsidR="00360D42" w:rsidRDefault="00360D42" w:rsidP="00360D42">
      <w:pPr>
        <w:pStyle w:val="Titre6"/>
      </w:pPr>
      <w:r>
        <w:t>Note : arrêter le partage ne quitte pas le salon vocal. Suivre les instructions plus haut pour quitter le salon vocal.</w:t>
      </w:r>
    </w:p>
    <w:p w14:paraId="31BE44E7" w14:textId="7BF9FD10" w:rsidR="00360D42" w:rsidRDefault="00360D42" w:rsidP="00360D42">
      <w:pPr>
        <w:pStyle w:val="Titre4"/>
      </w:pPr>
      <w:r>
        <w:t>Communiquer et rejoindre une conférence (mobile seulement)</w:t>
      </w:r>
    </w:p>
    <w:p w14:paraId="6B6615CD" w14:textId="77777777" w:rsidR="00360D42" w:rsidRDefault="00360D42" w:rsidP="00360D42">
      <w:pPr>
        <w:pStyle w:val="Titre5"/>
      </w:pPr>
      <w:r>
        <w:rPr>
          <w:b/>
          <w:bCs/>
        </w:rPr>
        <w:t>Vérifier vos paramètres de sons :</w:t>
      </w:r>
      <w:r>
        <w:t xml:space="preserve"> Appuyer sur « Paramètres utilisateur » en bas à gauche, à droite de votre nom </w:t>
      </w:r>
      <w:r w:rsidRPr="00C0539A">
        <w:sym w:font="Symbol" w:char="F0AE"/>
      </w:r>
      <w:r>
        <w:t xml:space="preserve"> Aller dans la section « Voix &amp; Vidéo » </w:t>
      </w:r>
      <w:r w:rsidRPr="00C0539A">
        <w:sym w:font="Symbol" w:char="F0AE"/>
      </w:r>
      <w:r>
        <w:t xml:space="preserve"> Appuyer sur « Vérifions ça » pour tester votre microphone</w:t>
      </w:r>
    </w:p>
    <w:p w14:paraId="465F490A" w14:textId="611F721D" w:rsidR="00360D42" w:rsidRDefault="00360D42" w:rsidP="00360D42">
      <w:pPr>
        <w:pStyle w:val="Titre6"/>
      </w:pPr>
      <w:r>
        <w:t>Si votre microphone ne fonctionne pas, essayez de changer le périphérique d’entrée à partir du menu déroulant.</w:t>
      </w:r>
    </w:p>
    <w:p w14:paraId="5081F04E" w14:textId="79B6A5E7" w:rsidR="00360D42" w:rsidRDefault="00360D42" w:rsidP="00360D42">
      <w:pPr>
        <w:pStyle w:val="Titre5"/>
      </w:pPr>
      <w:r>
        <w:rPr>
          <w:b/>
          <w:bCs/>
        </w:rPr>
        <w:t>Communiquer par texte :</w:t>
      </w:r>
      <w:r>
        <w:t xml:space="preserve"> Ouvrir le menu en appuyant sur le bouton en haut à gauche </w:t>
      </w:r>
      <w:r w:rsidRPr="00C0539A">
        <w:sym w:font="Symbol" w:char="F0AE"/>
      </w:r>
      <w:r>
        <w:t xml:space="preserve"> Naviguer vers le salon voulu (probablement #discussion) </w:t>
      </w:r>
      <w:r w:rsidRPr="00C0539A">
        <w:sym w:font="Symbol" w:char="F0AE"/>
      </w:r>
      <w:r>
        <w:t xml:space="preserve"> Envoyer un message, un GIF, un </w:t>
      </w:r>
      <w:proofErr w:type="spellStart"/>
      <w:r>
        <w:t>emoji</w:t>
      </w:r>
      <w:proofErr w:type="spellEnd"/>
      <w:r>
        <w:t xml:space="preserve"> ou même un fichier</w:t>
      </w:r>
    </w:p>
    <w:p w14:paraId="23ECBADA" w14:textId="77777777" w:rsidR="00360D42" w:rsidRDefault="00360D42" w:rsidP="00360D42">
      <w:pPr>
        <w:pStyle w:val="Titre6"/>
      </w:pPr>
      <w:r>
        <w:t xml:space="preserve">Il est important de prendre note que les fichiers sont limités à 8Mo, à moins d’être un abonné à Discord </w:t>
      </w:r>
      <w:proofErr w:type="spellStart"/>
      <w:r>
        <w:t>Nitro</w:t>
      </w:r>
      <w:proofErr w:type="spellEnd"/>
      <w:r>
        <w:t>, ce qui l’augmente à 100Mo. Si vous ne voyez pas de salon de texte, vérifiez que vous avez un rôle et que la section « Clavardage » n’est pas fermée.</w:t>
      </w:r>
    </w:p>
    <w:p w14:paraId="4BC900DB" w14:textId="5C7939B8" w:rsidR="00360D42" w:rsidRDefault="00360D42" w:rsidP="00360D42">
      <w:pPr>
        <w:pStyle w:val="Titre5"/>
      </w:pPr>
      <w:r>
        <w:rPr>
          <w:b/>
          <w:bCs/>
        </w:rPr>
        <w:t>Communiquer par voix :</w:t>
      </w:r>
      <w:r>
        <w:t xml:space="preserve"> Ouvrir le menu en appuyant sur le bouton en haut à gauche </w:t>
      </w:r>
      <w:r w:rsidRPr="00C0539A">
        <w:sym w:font="Symbol" w:char="F0AE"/>
      </w:r>
      <w:r>
        <w:t xml:space="preserve"> Appuyer sur le salon vocal désiré dans la section de gauche </w:t>
      </w:r>
      <w:r w:rsidRPr="00C0539A">
        <w:sym w:font="Symbol" w:char="F0AE"/>
      </w:r>
      <w:r>
        <w:t xml:space="preserve"> Appuyer sur le bouton « Rejoindre un salon vocal » </w:t>
      </w:r>
      <w:r w:rsidRPr="00C0539A">
        <w:sym w:font="Symbol" w:char="F0AE"/>
      </w:r>
      <w:r>
        <w:t xml:space="preserve"> Pour quitter le salon, appuyer sur le bouton en bas à droite représenté par un téléphone avec un X</w:t>
      </w:r>
    </w:p>
    <w:p w14:paraId="7932AC38" w14:textId="1C0112A7" w:rsidR="00360D42" w:rsidRDefault="00360D42" w:rsidP="00360D42">
      <w:pPr>
        <w:pStyle w:val="Titre6"/>
      </w:pPr>
      <w:r>
        <w:t>Si vous ne voyez pas de salon vocal, vérifiez que vous avez un rôle et que la section « Salons vocaux » n’est pas fermée.</w:t>
      </w:r>
    </w:p>
    <w:p w14:paraId="2805D84E" w14:textId="22BA72F6" w:rsidR="00360D42" w:rsidRDefault="00360D42" w:rsidP="00360D42">
      <w:pPr>
        <w:pStyle w:val="Titre5"/>
      </w:pPr>
      <w:r>
        <w:rPr>
          <w:b/>
          <w:bCs/>
        </w:rPr>
        <w:t>Rejoindre une conférence de partage d’écran :</w:t>
      </w:r>
      <w:r>
        <w:t xml:space="preserve"> Appuyer sur le bouton rouge « En Direct » situé à droite du nom d’un utilisateur dans un salon vocal </w:t>
      </w:r>
      <w:r w:rsidRPr="00C0539A">
        <w:sym w:font="Symbol" w:char="F0AE"/>
      </w:r>
      <w:r>
        <w:t xml:space="preserve"> Appuyer sur « Rejoindre le </w:t>
      </w:r>
      <w:proofErr w:type="spellStart"/>
      <w:r>
        <w:t>stream</w:t>
      </w:r>
      <w:proofErr w:type="spellEnd"/>
      <w:r>
        <w:t xml:space="preserve"> » dans le message apparaissant </w:t>
      </w:r>
      <w:r w:rsidRPr="00C0539A">
        <w:sym w:font="Symbol" w:char="F0AE"/>
      </w:r>
      <w:r>
        <w:t xml:space="preserve"> Pour quitter la conférence, appuyer sur « Quitter le </w:t>
      </w:r>
      <w:proofErr w:type="spellStart"/>
      <w:r>
        <w:t>stream</w:t>
      </w:r>
      <w:proofErr w:type="spellEnd"/>
      <w:r>
        <w:t> » en bas à gauche, représenté par un écran avec un X</w:t>
      </w:r>
    </w:p>
    <w:p w14:paraId="5C97F1EC" w14:textId="180F0FAB" w:rsidR="00360D42" w:rsidRPr="006031E7" w:rsidRDefault="00360D42" w:rsidP="00360D42">
      <w:pPr>
        <w:pStyle w:val="Titre6"/>
      </w:pPr>
      <w:r>
        <w:t>Note : quitter la conférence ne quitte pas le salon vocal. Suivre les instructions plus haut pour quitter le salon vocal.</w:t>
      </w:r>
    </w:p>
    <w:p w14:paraId="71157493" w14:textId="4C28D19C" w:rsidR="006031E7" w:rsidRPr="006031E7" w:rsidRDefault="006031E7" w:rsidP="00360D42">
      <w:pPr>
        <w:pStyle w:val="Titre6"/>
      </w:pPr>
    </w:p>
    <w:sectPr w:rsidR="006031E7" w:rsidRPr="006031E7" w:rsidSect="004A1899">
      <w:footerReference w:type="even" r:id="rId14"/>
      <w:footerReference w:type="default" r:id="rId15"/>
      <w:type w:val="continuous"/>
      <w:pgSz w:w="12240" w:h="15840"/>
      <w:pgMar w:top="1296" w:right="720" w:bottom="1008" w:left="1008"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FB911E" w14:textId="77777777" w:rsidR="005D04D4" w:rsidRDefault="005D04D4">
      <w:r>
        <w:separator/>
      </w:r>
    </w:p>
  </w:endnote>
  <w:endnote w:type="continuationSeparator" w:id="0">
    <w:p w14:paraId="3EB99C21" w14:textId="77777777" w:rsidR="005D04D4" w:rsidRDefault="005D04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Lucida Grande">
    <w:panose1 w:val="020B0600040502020204"/>
    <w:charset w:val="00"/>
    <w:family w:val="swiss"/>
    <w:pitch w:val="variable"/>
    <w:sig w:usb0="E1000AEF" w:usb1="5000A1FF" w:usb2="00000000" w:usb3="00000000" w:csb0="000001BF" w:csb1="00000000"/>
  </w:font>
  <w:font w:name="Times">
    <w:panose1 w:val="00000500000000020000"/>
    <w:charset w:val="00"/>
    <w:family w:val="auto"/>
    <w:pitch w:val="variable"/>
    <w:sig w:usb0="E00002FF" w:usb1="5000205A" w:usb2="00000000" w:usb3="00000000" w:csb0="0000019F" w:csb1="00000000"/>
  </w:font>
  <w:font w:name="Goudy Old Style">
    <w:panose1 w:val="02020502050305020303"/>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umrodepage"/>
      </w:rPr>
      <w:id w:val="-27328450"/>
      <w:docPartObj>
        <w:docPartGallery w:val="Page Numbers (Bottom of Page)"/>
        <w:docPartUnique/>
      </w:docPartObj>
    </w:sdtPr>
    <w:sdtEndPr>
      <w:rPr>
        <w:rStyle w:val="Numrodepage"/>
      </w:rPr>
    </w:sdtEndPr>
    <w:sdtContent>
      <w:p w14:paraId="73BBE731" w14:textId="77777777" w:rsidR="001032A0" w:rsidRDefault="001032A0" w:rsidP="00CB7799">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0AA137FE" w14:textId="77777777" w:rsidR="001032A0" w:rsidRDefault="001032A0">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umrodepage"/>
      </w:rPr>
      <w:id w:val="-1565331141"/>
      <w:docPartObj>
        <w:docPartGallery w:val="Page Numbers (Bottom of Page)"/>
        <w:docPartUnique/>
      </w:docPartObj>
    </w:sdtPr>
    <w:sdtEndPr>
      <w:rPr>
        <w:rStyle w:val="Numrodepage"/>
      </w:rPr>
    </w:sdtEndPr>
    <w:sdtContent>
      <w:p w14:paraId="6D3A17BB" w14:textId="77777777" w:rsidR="001032A0" w:rsidRDefault="001032A0" w:rsidP="00CB7799">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2</w:t>
        </w:r>
        <w:r>
          <w:rPr>
            <w:rStyle w:val="Numrodepage"/>
          </w:rPr>
          <w:fldChar w:fldCharType="end"/>
        </w:r>
      </w:p>
    </w:sdtContent>
  </w:sdt>
  <w:p w14:paraId="68AD44D0" w14:textId="77777777" w:rsidR="001032A0" w:rsidRPr="005405F1" w:rsidRDefault="001032A0" w:rsidP="0091794A">
    <w:pPr>
      <w:pStyle w:val="Titre9"/>
      <w:tabs>
        <w:tab w:val="right" w:pos="10080"/>
      </w:tabs>
      <w:ind w:left="1440" w:right="446"/>
      <w:rPr>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2AC548" w14:textId="77777777" w:rsidR="005D04D4" w:rsidRDefault="005D04D4">
      <w:r>
        <w:separator/>
      </w:r>
    </w:p>
  </w:footnote>
  <w:footnote w:type="continuationSeparator" w:id="0">
    <w:p w14:paraId="3D430956" w14:textId="77777777" w:rsidR="005D04D4" w:rsidRDefault="005D04D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79006A0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F0AC7C90"/>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748E0E2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0FDCA81A"/>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A9FE1D9A"/>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FD44E16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7D7433D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AF828C64"/>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D116B126"/>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4418CC5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B70147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0A691D0B"/>
    <w:multiLevelType w:val="hybridMultilevel"/>
    <w:tmpl w:val="B68A626E"/>
    <w:lvl w:ilvl="0" w:tplc="040C0001">
      <w:start w:val="1"/>
      <w:numFmt w:val="bullet"/>
      <w:lvlText w:val=""/>
      <w:lvlJc w:val="left"/>
      <w:pPr>
        <w:ind w:left="540" w:hanging="360"/>
      </w:pPr>
      <w:rPr>
        <w:rFonts w:ascii="Symbol" w:hAnsi="Symbol" w:hint="default"/>
      </w:rPr>
    </w:lvl>
    <w:lvl w:ilvl="1" w:tplc="040C0003" w:tentative="1">
      <w:start w:val="1"/>
      <w:numFmt w:val="bullet"/>
      <w:lvlText w:val="o"/>
      <w:lvlJc w:val="left"/>
      <w:pPr>
        <w:ind w:left="1260" w:hanging="360"/>
      </w:pPr>
      <w:rPr>
        <w:rFonts w:ascii="Courier New" w:hAnsi="Courier New" w:cs="Courier New" w:hint="default"/>
      </w:rPr>
    </w:lvl>
    <w:lvl w:ilvl="2" w:tplc="040C0005" w:tentative="1">
      <w:start w:val="1"/>
      <w:numFmt w:val="bullet"/>
      <w:lvlText w:val=""/>
      <w:lvlJc w:val="left"/>
      <w:pPr>
        <w:ind w:left="1980" w:hanging="360"/>
      </w:pPr>
      <w:rPr>
        <w:rFonts w:ascii="Wingdings" w:hAnsi="Wingdings" w:hint="default"/>
      </w:rPr>
    </w:lvl>
    <w:lvl w:ilvl="3" w:tplc="040C0001" w:tentative="1">
      <w:start w:val="1"/>
      <w:numFmt w:val="bullet"/>
      <w:lvlText w:val=""/>
      <w:lvlJc w:val="left"/>
      <w:pPr>
        <w:ind w:left="2700" w:hanging="360"/>
      </w:pPr>
      <w:rPr>
        <w:rFonts w:ascii="Symbol" w:hAnsi="Symbol" w:hint="default"/>
      </w:rPr>
    </w:lvl>
    <w:lvl w:ilvl="4" w:tplc="040C0003" w:tentative="1">
      <w:start w:val="1"/>
      <w:numFmt w:val="bullet"/>
      <w:lvlText w:val="o"/>
      <w:lvlJc w:val="left"/>
      <w:pPr>
        <w:ind w:left="3420" w:hanging="360"/>
      </w:pPr>
      <w:rPr>
        <w:rFonts w:ascii="Courier New" w:hAnsi="Courier New" w:cs="Courier New" w:hint="default"/>
      </w:rPr>
    </w:lvl>
    <w:lvl w:ilvl="5" w:tplc="040C0005" w:tentative="1">
      <w:start w:val="1"/>
      <w:numFmt w:val="bullet"/>
      <w:lvlText w:val=""/>
      <w:lvlJc w:val="left"/>
      <w:pPr>
        <w:ind w:left="4140" w:hanging="360"/>
      </w:pPr>
      <w:rPr>
        <w:rFonts w:ascii="Wingdings" w:hAnsi="Wingdings" w:hint="default"/>
      </w:rPr>
    </w:lvl>
    <w:lvl w:ilvl="6" w:tplc="040C0001" w:tentative="1">
      <w:start w:val="1"/>
      <w:numFmt w:val="bullet"/>
      <w:lvlText w:val=""/>
      <w:lvlJc w:val="left"/>
      <w:pPr>
        <w:ind w:left="4860" w:hanging="360"/>
      </w:pPr>
      <w:rPr>
        <w:rFonts w:ascii="Symbol" w:hAnsi="Symbol" w:hint="default"/>
      </w:rPr>
    </w:lvl>
    <w:lvl w:ilvl="7" w:tplc="040C0003" w:tentative="1">
      <w:start w:val="1"/>
      <w:numFmt w:val="bullet"/>
      <w:lvlText w:val="o"/>
      <w:lvlJc w:val="left"/>
      <w:pPr>
        <w:ind w:left="5580" w:hanging="360"/>
      </w:pPr>
      <w:rPr>
        <w:rFonts w:ascii="Courier New" w:hAnsi="Courier New" w:cs="Courier New" w:hint="default"/>
      </w:rPr>
    </w:lvl>
    <w:lvl w:ilvl="8" w:tplc="040C0005" w:tentative="1">
      <w:start w:val="1"/>
      <w:numFmt w:val="bullet"/>
      <w:lvlText w:val=""/>
      <w:lvlJc w:val="left"/>
      <w:pPr>
        <w:ind w:left="6300" w:hanging="360"/>
      </w:pPr>
      <w:rPr>
        <w:rFonts w:ascii="Wingdings" w:hAnsi="Wingdings" w:hint="default"/>
      </w:rPr>
    </w:lvl>
  </w:abstractNum>
  <w:abstractNum w:abstractNumId="16" w15:restartNumberingAfterBreak="0">
    <w:nsid w:val="0EDF267B"/>
    <w:multiLevelType w:val="hybridMultilevel"/>
    <w:tmpl w:val="332EC14A"/>
    <w:lvl w:ilvl="0" w:tplc="B5089CC2">
      <w:start w:val="1"/>
      <w:numFmt w:val="decimal"/>
      <w:lvlText w:val="%1."/>
      <w:lvlJc w:val="left"/>
      <w:pPr>
        <w:ind w:left="2160" w:hanging="360"/>
      </w:pPr>
      <w:rPr>
        <w:rFonts w:hint="default"/>
      </w:rPr>
    </w:lvl>
    <w:lvl w:ilvl="1" w:tplc="040C0019" w:tentative="1">
      <w:start w:val="1"/>
      <w:numFmt w:val="lowerLetter"/>
      <w:lvlText w:val="%2."/>
      <w:lvlJc w:val="left"/>
      <w:pPr>
        <w:ind w:left="2880" w:hanging="360"/>
      </w:pPr>
    </w:lvl>
    <w:lvl w:ilvl="2" w:tplc="040C001B" w:tentative="1">
      <w:start w:val="1"/>
      <w:numFmt w:val="lowerRoman"/>
      <w:lvlText w:val="%3."/>
      <w:lvlJc w:val="right"/>
      <w:pPr>
        <w:ind w:left="3600" w:hanging="180"/>
      </w:pPr>
    </w:lvl>
    <w:lvl w:ilvl="3" w:tplc="040C000F" w:tentative="1">
      <w:start w:val="1"/>
      <w:numFmt w:val="decimal"/>
      <w:lvlText w:val="%4."/>
      <w:lvlJc w:val="left"/>
      <w:pPr>
        <w:ind w:left="4320" w:hanging="360"/>
      </w:pPr>
    </w:lvl>
    <w:lvl w:ilvl="4" w:tplc="040C0019" w:tentative="1">
      <w:start w:val="1"/>
      <w:numFmt w:val="lowerLetter"/>
      <w:lvlText w:val="%5."/>
      <w:lvlJc w:val="left"/>
      <w:pPr>
        <w:ind w:left="5040" w:hanging="360"/>
      </w:pPr>
    </w:lvl>
    <w:lvl w:ilvl="5" w:tplc="040C001B" w:tentative="1">
      <w:start w:val="1"/>
      <w:numFmt w:val="lowerRoman"/>
      <w:lvlText w:val="%6."/>
      <w:lvlJc w:val="right"/>
      <w:pPr>
        <w:ind w:left="5760" w:hanging="180"/>
      </w:pPr>
    </w:lvl>
    <w:lvl w:ilvl="6" w:tplc="040C000F" w:tentative="1">
      <w:start w:val="1"/>
      <w:numFmt w:val="decimal"/>
      <w:lvlText w:val="%7."/>
      <w:lvlJc w:val="left"/>
      <w:pPr>
        <w:ind w:left="6480" w:hanging="360"/>
      </w:pPr>
    </w:lvl>
    <w:lvl w:ilvl="7" w:tplc="040C0019" w:tentative="1">
      <w:start w:val="1"/>
      <w:numFmt w:val="lowerLetter"/>
      <w:lvlText w:val="%8."/>
      <w:lvlJc w:val="left"/>
      <w:pPr>
        <w:ind w:left="7200" w:hanging="360"/>
      </w:pPr>
    </w:lvl>
    <w:lvl w:ilvl="8" w:tplc="040C001B" w:tentative="1">
      <w:start w:val="1"/>
      <w:numFmt w:val="lowerRoman"/>
      <w:lvlText w:val="%9."/>
      <w:lvlJc w:val="right"/>
      <w:pPr>
        <w:ind w:left="7920" w:hanging="180"/>
      </w:pPr>
    </w:lvl>
  </w:abstractNum>
  <w:abstractNum w:abstractNumId="17" w15:restartNumberingAfterBreak="0">
    <w:nsid w:val="0F3D5B7E"/>
    <w:multiLevelType w:val="hybridMultilevel"/>
    <w:tmpl w:val="A418CEE6"/>
    <w:lvl w:ilvl="0" w:tplc="C1FA19D6">
      <w:start w:val="1"/>
      <w:numFmt w:val="decimal"/>
      <w:lvlText w:val="%1."/>
      <w:lvlJc w:val="left"/>
      <w:pPr>
        <w:ind w:left="792" w:hanging="360"/>
      </w:pPr>
      <w:rPr>
        <w:rFonts w:hint="default"/>
        <w:color w:val="333333"/>
        <w:spacing w:val="-1"/>
        <w:sz w:val="22"/>
        <w:szCs w:val="22"/>
      </w:rPr>
    </w:lvl>
    <w:lvl w:ilvl="1" w:tplc="C758155E">
      <w:start w:val="1"/>
      <w:numFmt w:val="bullet"/>
      <w:lvlText w:val="•"/>
      <w:lvlJc w:val="left"/>
      <w:rPr>
        <w:rFonts w:hint="default"/>
      </w:rPr>
    </w:lvl>
    <w:lvl w:ilvl="2" w:tplc="576C394E">
      <w:start w:val="1"/>
      <w:numFmt w:val="bullet"/>
      <w:lvlText w:val="•"/>
      <w:lvlJc w:val="left"/>
      <w:rPr>
        <w:rFonts w:hint="default"/>
      </w:rPr>
    </w:lvl>
    <w:lvl w:ilvl="3" w:tplc="C3F06D4E">
      <w:start w:val="1"/>
      <w:numFmt w:val="bullet"/>
      <w:lvlText w:val="•"/>
      <w:lvlJc w:val="left"/>
      <w:rPr>
        <w:rFonts w:hint="default"/>
      </w:rPr>
    </w:lvl>
    <w:lvl w:ilvl="4" w:tplc="A13E68E4">
      <w:start w:val="1"/>
      <w:numFmt w:val="bullet"/>
      <w:lvlText w:val="•"/>
      <w:lvlJc w:val="left"/>
      <w:rPr>
        <w:rFonts w:hint="default"/>
      </w:rPr>
    </w:lvl>
    <w:lvl w:ilvl="5" w:tplc="8E0AC274">
      <w:start w:val="1"/>
      <w:numFmt w:val="bullet"/>
      <w:lvlText w:val="•"/>
      <w:lvlJc w:val="left"/>
      <w:rPr>
        <w:rFonts w:hint="default"/>
      </w:rPr>
    </w:lvl>
    <w:lvl w:ilvl="6" w:tplc="7AA21520">
      <w:start w:val="1"/>
      <w:numFmt w:val="bullet"/>
      <w:lvlText w:val="•"/>
      <w:lvlJc w:val="left"/>
      <w:rPr>
        <w:rFonts w:hint="default"/>
      </w:rPr>
    </w:lvl>
    <w:lvl w:ilvl="7" w:tplc="B8947D8E">
      <w:start w:val="1"/>
      <w:numFmt w:val="bullet"/>
      <w:lvlText w:val="•"/>
      <w:lvlJc w:val="left"/>
      <w:rPr>
        <w:rFonts w:hint="default"/>
      </w:rPr>
    </w:lvl>
    <w:lvl w:ilvl="8" w:tplc="489854A2">
      <w:start w:val="1"/>
      <w:numFmt w:val="bullet"/>
      <w:lvlText w:val="•"/>
      <w:lvlJc w:val="left"/>
      <w:rPr>
        <w:rFonts w:hint="default"/>
      </w:rPr>
    </w:lvl>
  </w:abstractNum>
  <w:abstractNum w:abstractNumId="18" w15:restartNumberingAfterBreak="0">
    <w:nsid w:val="0F450778"/>
    <w:multiLevelType w:val="hybridMultilevel"/>
    <w:tmpl w:val="4D148578"/>
    <w:lvl w:ilvl="0" w:tplc="0DB4ED5A">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1DEC2607"/>
    <w:multiLevelType w:val="hybridMultilevel"/>
    <w:tmpl w:val="FAC86D72"/>
    <w:lvl w:ilvl="0" w:tplc="48E83BD6">
      <w:start w:val="1"/>
      <w:numFmt w:val="decimal"/>
      <w:lvlText w:val="%1."/>
      <w:lvlJc w:val="left"/>
      <w:pPr>
        <w:ind w:left="6660" w:hanging="360"/>
      </w:pPr>
      <w:rPr>
        <w:rFonts w:hint="default"/>
      </w:rPr>
    </w:lvl>
    <w:lvl w:ilvl="1" w:tplc="040C0019">
      <w:start w:val="1"/>
      <w:numFmt w:val="lowerLetter"/>
      <w:lvlText w:val="%2."/>
      <w:lvlJc w:val="left"/>
      <w:pPr>
        <w:ind w:left="7380" w:hanging="360"/>
      </w:pPr>
    </w:lvl>
    <w:lvl w:ilvl="2" w:tplc="040C001B" w:tentative="1">
      <w:start w:val="1"/>
      <w:numFmt w:val="lowerRoman"/>
      <w:lvlText w:val="%3."/>
      <w:lvlJc w:val="right"/>
      <w:pPr>
        <w:ind w:left="8100" w:hanging="180"/>
      </w:pPr>
    </w:lvl>
    <w:lvl w:ilvl="3" w:tplc="040C000F" w:tentative="1">
      <w:start w:val="1"/>
      <w:numFmt w:val="decimal"/>
      <w:lvlText w:val="%4."/>
      <w:lvlJc w:val="left"/>
      <w:pPr>
        <w:ind w:left="8820" w:hanging="360"/>
      </w:pPr>
    </w:lvl>
    <w:lvl w:ilvl="4" w:tplc="040C0019" w:tentative="1">
      <w:start w:val="1"/>
      <w:numFmt w:val="lowerLetter"/>
      <w:lvlText w:val="%5."/>
      <w:lvlJc w:val="left"/>
      <w:pPr>
        <w:ind w:left="9540" w:hanging="360"/>
      </w:pPr>
    </w:lvl>
    <w:lvl w:ilvl="5" w:tplc="040C001B" w:tentative="1">
      <w:start w:val="1"/>
      <w:numFmt w:val="lowerRoman"/>
      <w:lvlText w:val="%6."/>
      <w:lvlJc w:val="right"/>
      <w:pPr>
        <w:ind w:left="10260" w:hanging="180"/>
      </w:pPr>
    </w:lvl>
    <w:lvl w:ilvl="6" w:tplc="040C000F" w:tentative="1">
      <w:start w:val="1"/>
      <w:numFmt w:val="decimal"/>
      <w:lvlText w:val="%7."/>
      <w:lvlJc w:val="left"/>
      <w:pPr>
        <w:ind w:left="10980" w:hanging="360"/>
      </w:pPr>
    </w:lvl>
    <w:lvl w:ilvl="7" w:tplc="040C0019" w:tentative="1">
      <w:start w:val="1"/>
      <w:numFmt w:val="lowerLetter"/>
      <w:lvlText w:val="%8."/>
      <w:lvlJc w:val="left"/>
      <w:pPr>
        <w:ind w:left="11700" w:hanging="360"/>
      </w:pPr>
    </w:lvl>
    <w:lvl w:ilvl="8" w:tplc="040C001B" w:tentative="1">
      <w:start w:val="1"/>
      <w:numFmt w:val="lowerRoman"/>
      <w:lvlText w:val="%9."/>
      <w:lvlJc w:val="right"/>
      <w:pPr>
        <w:ind w:left="12420" w:hanging="180"/>
      </w:pPr>
    </w:lvl>
  </w:abstractNum>
  <w:abstractNum w:abstractNumId="20" w15:restartNumberingAfterBreak="0">
    <w:nsid w:val="2FAD4462"/>
    <w:multiLevelType w:val="hybridMultilevel"/>
    <w:tmpl w:val="386CDC20"/>
    <w:lvl w:ilvl="0" w:tplc="41E07948">
      <w:start w:val="1"/>
      <w:numFmt w:val="decimal"/>
      <w:lvlText w:val="%1."/>
      <w:lvlJc w:val="left"/>
      <w:pPr>
        <w:ind w:left="2160" w:hanging="360"/>
      </w:pPr>
      <w:rPr>
        <w:rFonts w:hint="default"/>
      </w:rPr>
    </w:lvl>
    <w:lvl w:ilvl="1" w:tplc="040C0019" w:tentative="1">
      <w:start w:val="1"/>
      <w:numFmt w:val="lowerLetter"/>
      <w:lvlText w:val="%2."/>
      <w:lvlJc w:val="left"/>
      <w:pPr>
        <w:ind w:left="2880" w:hanging="360"/>
      </w:pPr>
    </w:lvl>
    <w:lvl w:ilvl="2" w:tplc="040C001B" w:tentative="1">
      <w:start w:val="1"/>
      <w:numFmt w:val="lowerRoman"/>
      <w:lvlText w:val="%3."/>
      <w:lvlJc w:val="right"/>
      <w:pPr>
        <w:ind w:left="3600" w:hanging="180"/>
      </w:pPr>
    </w:lvl>
    <w:lvl w:ilvl="3" w:tplc="040C000F" w:tentative="1">
      <w:start w:val="1"/>
      <w:numFmt w:val="decimal"/>
      <w:lvlText w:val="%4."/>
      <w:lvlJc w:val="left"/>
      <w:pPr>
        <w:ind w:left="4320" w:hanging="360"/>
      </w:pPr>
    </w:lvl>
    <w:lvl w:ilvl="4" w:tplc="040C0019" w:tentative="1">
      <w:start w:val="1"/>
      <w:numFmt w:val="lowerLetter"/>
      <w:lvlText w:val="%5."/>
      <w:lvlJc w:val="left"/>
      <w:pPr>
        <w:ind w:left="5040" w:hanging="360"/>
      </w:pPr>
    </w:lvl>
    <w:lvl w:ilvl="5" w:tplc="040C001B" w:tentative="1">
      <w:start w:val="1"/>
      <w:numFmt w:val="lowerRoman"/>
      <w:lvlText w:val="%6."/>
      <w:lvlJc w:val="right"/>
      <w:pPr>
        <w:ind w:left="5760" w:hanging="180"/>
      </w:pPr>
    </w:lvl>
    <w:lvl w:ilvl="6" w:tplc="040C000F" w:tentative="1">
      <w:start w:val="1"/>
      <w:numFmt w:val="decimal"/>
      <w:lvlText w:val="%7."/>
      <w:lvlJc w:val="left"/>
      <w:pPr>
        <w:ind w:left="6480" w:hanging="360"/>
      </w:pPr>
    </w:lvl>
    <w:lvl w:ilvl="7" w:tplc="040C0019" w:tentative="1">
      <w:start w:val="1"/>
      <w:numFmt w:val="lowerLetter"/>
      <w:lvlText w:val="%8."/>
      <w:lvlJc w:val="left"/>
      <w:pPr>
        <w:ind w:left="7200" w:hanging="360"/>
      </w:pPr>
    </w:lvl>
    <w:lvl w:ilvl="8" w:tplc="040C001B" w:tentative="1">
      <w:start w:val="1"/>
      <w:numFmt w:val="lowerRoman"/>
      <w:lvlText w:val="%9."/>
      <w:lvlJc w:val="right"/>
      <w:pPr>
        <w:ind w:left="7920" w:hanging="180"/>
      </w:pPr>
    </w:lvl>
  </w:abstractNum>
  <w:abstractNum w:abstractNumId="21" w15:restartNumberingAfterBreak="0">
    <w:nsid w:val="31AD7318"/>
    <w:multiLevelType w:val="hybridMultilevel"/>
    <w:tmpl w:val="EFBA61D2"/>
    <w:lvl w:ilvl="0" w:tplc="7A9ADC1E">
      <w:start w:val="1"/>
      <w:numFmt w:val="bullet"/>
      <w:pStyle w:val="Titre4"/>
      <w:lvlText w:val=""/>
      <w:lvlJc w:val="left"/>
      <w:pPr>
        <w:ind w:left="1800" w:hanging="360"/>
      </w:pPr>
      <w:rPr>
        <w:rFonts w:ascii="Wingdings" w:hAnsi="Wingdings" w:hint="default"/>
      </w:rPr>
    </w:lvl>
    <w:lvl w:ilvl="1" w:tplc="040C0003" w:tentative="1">
      <w:start w:val="1"/>
      <w:numFmt w:val="bullet"/>
      <w:lvlText w:val="o"/>
      <w:lvlJc w:val="left"/>
      <w:pPr>
        <w:ind w:left="2880" w:hanging="360"/>
      </w:pPr>
      <w:rPr>
        <w:rFonts w:ascii="Courier New" w:hAnsi="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22" w15:restartNumberingAfterBreak="0">
    <w:nsid w:val="3353452A"/>
    <w:multiLevelType w:val="hybridMultilevel"/>
    <w:tmpl w:val="302A0C48"/>
    <w:lvl w:ilvl="0" w:tplc="BCFEFA04">
      <w:start w:val="1"/>
      <w:numFmt w:val="decimal"/>
      <w:lvlText w:val="%1."/>
      <w:lvlJc w:val="left"/>
      <w:pPr>
        <w:ind w:left="2160" w:hanging="360"/>
      </w:pPr>
      <w:rPr>
        <w:rFonts w:hint="default"/>
      </w:rPr>
    </w:lvl>
    <w:lvl w:ilvl="1" w:tplc="040C0019" w:tentative="1">
      <w:start w:val="1"/>
      <w:numFmt w:val="lowerLetter"/>
      <w:lvlText w:val="%2."/>
      <w:lvlJc w:val="left"/>
      <w:pPr>
        <w:ind w:left="2880" w:hanging="360"/>
      </w:pPr>
    </w:lvl>
    <w:lvl w:ilvl="2" w:tplc="040C001B" w:tentative="1">
      <w:start w:val="1"/>
      <w:numFmt w:val="lowerRoman"/>
      <w:lvlText w:val="%3."/>
      <w:lvlJc w:val="right"/>
      <w:pPr>
        <w:ind w:left="3600" w:hanging="180"/>
      </w:pPr>
    </w:lvl>
    <w:lvl w:ilvl="3" w:tplc="040C000F" w:tentative="1">
      <w:start w:val="1"/>
      <w:numFmt w:val="decimal"/>
      <w:lvlText w:val="%4."/>
      <w:lvlJc w:val="left"/>
      <w:pPr>
        <w:ind w:left="4320" w:hanging="360"/>
      </w:pPr>
    </w:lvl>
    <w:lvl w:ilvl="4" w:tplc="040C0019" w:tentative="1">
      <w:start w:val="1"/>
      <w:numFmt w:val="lowerLetter"/>
      <w:lvlText w:val="%5."/>
      <w:lvlJc w:val="left"/>
      <w:pPr>
        <w:ind w:left="5040" w:hanging="360"/>
      </w:pPr>
    </w:lvl>
    <w:lvl w:ilvl="5" w:tplc="040C001B" w:tentative="1">
      <w:start w:val="1"/>
      <w:numFmt w:val="lowerRoman"/>
      <w:lvlText w:val="%6."/>
      <w:lvlJc w:val="right"/>
      <w:pPr>
        <w:ind w:left="5760" w:hanging="180"/>
      </w:pPr>
    </w:lvl>
    <w:lvl w:ilvl="6" w:tplc="040C000F" w:tentative="1">
      <w:start w:val="1"/>
      <w:numFmt w:val="decimal"/>
      <w:lvlText w:val="%7."/>
      <w:lvlJc w:val="left"/>
      <w:pPr>
        <w:ind w:left="6480" w:hanging="360"/>
      </w:pPr>
    </w:lvl>
    <w:lvl w:ilvl="7" w:tplc="040C0019" w:tentative="1">
      <w:start w:val="1"/>
      <w:numFmt w:val="lowerLetter"/>
      <w:lvlText w:val="%8."/>
      <w:lvlJc w:val="left"/>
      <w:pPr>
        <w:ind w:left="7200" w:hanging="360"/>
      </w:pPr>
    </w:lvl>
    <w:lvl w:ilvl="8" w:tplc="040C001B" w:tentative="1">
      <w:start w:val="1"/>
      <w:numFmt w:val="lowerRoman"/>
      <w:lvlText w:val="%9."/>
      <w:lvlJc w:val="right"/>
      <w:pPr>
        <w:ind w:left="7920" w:hanging="180"/>
      </w:pPr>
    </w:lvl>
  </w:abstractNum>
  <w:abstractNum w:abstractNumId="23" w15:restartNumberingAfterBreak="0">
    <w:nsid w:val="33BA136E"/>
    <w:multiLevelType w:val="hybridMultilevel"/>
    <w:tmpl w:val="3EC0D254"/>
    <w:lvl w:ilvl="0" w:tplc="040C0003">
      <w:start w:val="1"/>
      <w:numFmt w:val="bullet"/>
      <w:lvlText w:val="o"/>
      <w:lvlJc w:val="left"/>
      <w:pPr>
        <w:ind w:left="2520" w:hanging="360"/>
      </w:pPr>
      <w:rPr>
        <w:rFonts w:ascii="Courier New" w:hAnsi="Courier New" w:hint="default"/>
      </w:rPr>
    </w:lvl>
    <w:lvl w:ilvl="1" w:tplc="040C0003" w:tentative="1">
      <w:start w:val="1"/>
      <w:numFmt w:val="bullet"/>
      <w:lvlText w:val="o"/>
      <w:lvlJc w:val="left"/>
      <w:pPr>
        <w:ind w:left="3240" w:hanging="360"/>
      </w:pPr>
      <w:rPr>
        <w:rFonts w:ascii="Courier New" w:hAnsi="Courier New" w:hint="default"/>
      </w:rPr>
    </w:lvl>
    <w:lvl w:ilvl="2" w:tplc="040C0005" w:tentative="1">
      <w:start w:val="1"/>
      <w:numFmt w:val="bullet"/>
      <w:lvlText w:val=""/>
      <w:lvlJc w:val="left"/>
      <w:pPr>
        <w:ind w:left="3960" w:hanging="360"/>
      </w:pPr>
      <w:rPr>
        <w:rFonts w:ascii="Wingdings" w:hAnsi="Wingdings" w:hint="default"/>
      </w:rPr>
    </w:lvl>
    <w:lvl w:ilvl="3" w:tplc="040C0001" w:tentative="1">
      <w:start w:val="1"/>
      <w:numFmt w:val="bullet"/>
      <w:lvlText w:val=""/>
      <w:lvlJc w:val="left"/>
      <w:pPr>
        <w:ind w:left="4680" w:hanging="360"/>
      </w:pPr>
      <w:rPr>
        <w:rFonts w:ascii="Symbol" w:hAnsi="Symbol" w:hint="default"/>
      </w:rPr>
    </w:lvl>
    <w:lvl w:ilvl="4" w:tplc="040C0003" w:tentative="1">
      <w:start w:val="1"/>
      <w:numFmt w:val="bullet"/>
      <w:lvlText w:val="o"/>
      <w:lvlJc w:val="left"/>
      <w:pPr>
        <w:ind w:left="5400" w:hanging="360"/>
      </w:pPr>
      <w:rPr>
        <w:rFonts w:ascii="Courier New" w:hAnsi="Courier New" w:hint="default"/>
      </w:rPr>
    </w:lvl>
    <w:lvl w:ilvl="5" w:tplc="040C0005" w:tentative="1">
      <w:start w:val="1"/>
      <w:numFmt w:val="bullet"/>
      <w:lvlText w:val=""/>
      <w:lvlJc w:val="left"/>
      <w:pPr>
        <w:ind w:left="6120" w:hanging="360"/>
      </w:pPr>
      <w:rPr>
        <w:rFonts w:ascii="Wingdings" w:hAnsi="Wingdings" w:hint="default"/>
      </w:rPr>
    </w:lvl>
    <w:lvl w:ilvl="6" w:tplc="040C0001" w:tentative="1">
      <w:start w:val="1"/>
      <w:numFmt w:val="bullet"/>
      <w:lvlText w:val=""/>
      <w:lvlJc w:val="left"/>
      <w:pPr>
        <w:ind w:left="6840" w:hanging="360"/>
      </w:pPr>
      <w:rPr>
        <w:rFonts w:ascii="Symbol" w:hAnsi="Symbol" w:hint="default"/>
      </w:rPr>
    </w:lvl>
    <w:lvl w:ilvl="7" w:tplc="040C0003" w:tentative="1">
      <w:start w:val="1"/>
      <w:numFmt w:val="bullet"/>
      <w:lvlText w:val="o"/>
      <w:lvlJc w:val="left"/>
      <w:pPr>
        <w:ind w:left="7560" w:hanging="360"/>
      </w:pPr>
      <w:rPr>
        <w:rFonts w:ascii="Courier New" w:hAnsi="Courier New" w:hint="default"/>
      </w:rPr>
    </w:lvl>
    <w:lvl w:ilvl="8" w:tplc="040C0005" w:tentative="1">
      <w:start w:val="1"/>
      <w:numFmt w:val="bullet"/>
      <w:lvlText w:val=""/>
      <w:lvlJc w:val="left"/>
      <w:pPr>
        <w:ind w:left="8280" w:hanging="360"/>
      </w:pPr>
      <w:rPr>
        <w:rFonts w:ascii="Wingdings" w:hAnsi="Wingdings" w:hint="default"/>
      </w:rPr>
    </w:lvl>
  </w:abstractNum>
  <w:abstractNum w:abstractNumId="24" w15:restartNumberingAfterBreak="0">
    <w:nsid w:val="33E1020C"/>
    <w:multiLevelType w:val="hybridMultilevel"/>
    <w:tmpl w:val="137E1B28"/>
    <w:lvl w:ilvl="0" w:tplc="2D6E4F1A">
      <w:numFmt w:val="bullet"/>
      <w:lvlText w:val="-"/>
      <w:lvlJc w:val="left"/>
      <w:pPr>
        <w:ind w:left="2160" w:hanging="360"/>
      </w:pPr>
      <w:rPr>
        <w:rFonts w:ascii="Calibri" w:eastAsiaTheme="minorHAnsi" w:hAnsi="Calibri" w:cs="Calibri" w:hint="default"/>
        <w:i/>
        <w:color w:val="B3ACAA"/>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25" w15:restartNumberingAfterBreak="0">
    <w:nsid w:val="35107410"/>
    <w:multiLevelType w:val="hybridMultilevel"/>
    <w:tmpl w:val="C95A2908"/>
    <w:lvl w:ilvl="0" w:tplc="040C0003">
      <w:start w:val="1"/>
      <w:numFmt w:val="bullet"/>
      <w:lvlText w:val="o"/>
      <w:lvlJc w:val="left"/>
      <w:pPr>
        <w:ind w:left="2520" w:hanging="360"/>
      </w:pPr>
      <w:rPr>
        <w:rFonts w:ascii="Courier New" w:hAnsi="Courier New" w:hint="default"/>
      </w:rPr>
    </w:lvl>
    <w:lvl w:ilvl="1" w:tplc="040C0003" w:tentative="1">
      <w:start w:val="1"/>
      <w:numFmt w:val="bullet"/>
      <w:lvlText w:val="o"/>
      <w:lvlJc w:val="left"/>
      <w:pPr>
        <w:ind w:left="3240" w:hanging="360"/>
      </w:pPr>
      <w:rPr>
        <w:rFonts w:ascii="Courier New" w:hAnsi="Courier New" w:hint="default"/>
      </w:rPr>
    </w:lvl>
    <w:lvl w:ilvl="2" w:tplc="040C0005" w:tentative="1">
      <w:start w:val="1"/>
      <w:numFmt w:val="bullet"/>
      <w:lvlText w:val=""/>
      <w:lvlJc w:val="left"/>
      <w:pPr>
        <w:ind w:left="3960" w:hanging="360"/>
      </w:pPr>
      <w:rPr>
        <w:rFonts w:ascii="Wingdings" w:hAnsi="Wingdings" w:hint="default"/>
      </w:rPr>
    </w:lvl>
    <w:lvl w:ilvl="3" w:tplc="040C0001" w:tentative="1">
      <w:start w:val="1"/>
      <w:numFmt w:val="bullet"/>
      <w:lvlText w:val=""/>
      <w:lvlJc w:val="left"/>
      <w:pPr>
        <w:ind w:left="4680" w:hanging="360"/>
      </w:pPr>
      <w:rPr>
        <w:rFonts w:ascii="Symbol" w:hAnsi="Symbol" w:hint="default"/>
      </w:rPr>
    </w:lvl>
    <w:lvl w:ilvl="4" w:tplc="040C0003" w:tentative="1">
      <w:start w:val="1"/>
      <w:numFmt w:val="bullet"/>
      <w:lvlText w:val="o"/>
      <w:lvlJc w:val="left"/>
      <w:pPr>
        <w:ind w:left="5400" w:hanging="360"/>
      </w:pPr>
      <w:rPr>
        <w:rFonts w:ascii="Courier New" w:hAnsi="Courier New" w:hint="default"/>
      </w:rPr>
    </w:lvl>
    <w:lvl w:ilvl="5" w:tplc="040C0005" w:tentative="1">
      <w:start w:val="1"/>
      <w:numFmt w:val="bullet"/>
      <w:lvlText w:val=""/>
      <w:lvlJc w:val="left"/>
      <w:pPr>
        <w:ind w:left="6120" w:hanging="360"/>
      </w:pPr>
      <w:rPr>
        <w:rFonts w:ascii="Wingdings" w:hAnsi="Wingdings" w:hint="default"/>
      </w:rPr>
    </w:lvl>
    <w:lvl w:ilvl="6" w:tplc="040C0001" w:tentative="1">
      <w:start w:val="1"/>
      <w:numFmt w:val="bullet"/>
      <w:lvlText w:val=""/>
      <w:lvlJc w:val="left"/>
      <w:pPr>
        <w:ind w:left="6840" w:hanging="360"/>
      </w:pPr>
      <w:rPr>
        <w:rFonts w:ascii="Symbol" w:hAnsi="Symbol" w:hint="default"/>
      </w:rPr>
    </w:lvl>
    <w:lvl w:ilvl="7" w:tplc="040C0003" w:tentative="1">
      <w:start w:val="1"/>
      <w:numFmt w:val="bullet"/>
      <w:lvlText w:val="o"/>
      <w:lvlJc w:val="left"/>
      <w:pPr>
        <w:ind w:left="7560" w:hanging="360"/>
      </w:pPr>
      <w:rPr>
        <w:rFonts w:ascii="Courier New" w:hAnsi="Courier New" w:hint="default"/>
      </w:rPr>
    </w:lvl>
    <w:lvl w:ilvl="8" w:tplc="040C0005" w:tentative="1">
      <w:start w:val="1"/>
      <w:numFmt w:val="bullet"/>
      <w:lvlText w:val=""/>
      <w:lvlJc w:val="left"/>
      <w:pPr>
        <w:ind w:left="8280" w:hanging="360"/>
      </w:pPr>
      <w:rPr>
        <w:rFonts w:ascii="Wingdings" w:hAnsi="Wingdings" w:hint="default"/>
      </w:rPr>
    </w:lvl>
  </w:abstractNum>
  <w:abstractNum w:abstractNumId="26" w15:restartNumberingAfterBreak="0">
    <w:nsid w:val="38F6013F"/>
    <w:multiLevelType w:val="hybridMultilevel"/>
    <w:tmpl w:val="C05622DA"/>
    <w:lvl w:ilvl="0" w:tplc="8E2A63C4">
      <w:numFmt w:val="bullet"/>
      <w:lvlText w:val=""/>
      <w:lvlJc w:val="left"/>
      <w:pPr>
        <w:ind w:left="720" w:hanging="360"/>
      </w:pPr>
      <w:rPr>
        <w:rFonts w:ascii="Symbol" w:eastAsiaTheme="minorHAnsi" w:hAnsi="Symbol" w:cstheme="majorHAns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3B4D3D36"/>
    <w:multiLevelType w:val="hybridMultilevel"/>
    <w:tmpl w:val="1DD84AA2"/>
    <w:lvl w:ilvl="0" w:tplc="0C0C0017">
      <w:start w:val="1"/>
      <w:numFmt w:val="low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8" w15:restartNumberingAfterBreak="0">
    <w:nsid w:val="3E1E3851"/>
    <w:multiLevelType w:val="hybridMultilevel"/>
    <w:tmpl w:val="5352D624"/>
    <w:lvl w:ilvl="0" w:tplc="040C0003">
      <w:start w:val="1"/>
      <w:numFmt w:val="bullet"/>
      <w:lvlText w:val="o"/>
      <w:lvlJc w:val="left"/>
      <w:pPr>
        <w:ind w:left="2520" w:hanging="360"/>
      </w:pPr>
      <w:rPr>
        <w:rFonts w:ascii="Courier New" w:hAnsi="Courier New" w:hint="default"/>
      </w:rPr>
    </w:lvl>
    <w:lvl w:ilvl="1" w:tplc="040C0003" w:tentative="1">
      <w:start w:val="1"/>
      <w:numFmt w:val="bullet"/>
      <w:lvlText w:val="o"/>
      <w:lvlJc w:val="left"/>
      <w:pPr>
        <w:ind w:left="3240" w:hanging="360"/>
      </w:pPr>
      <w:rPr>
        <w:rFonts w:ascii="Courier New" w:hAnsi="Courier New" w:hint="default"/>
      </w:rPr>
    </w:lvl>
    <w:lvl w:ilvl="2" w:tplc="040C0005" w:tentative="1">
      <w:start w:val="1"/>
      <w:numFmt w:val="bullet"/>
      <w:lvlText w:val=""/>
      <w:lvlJc w:val="left"/>
      <w:pPr>
        <w:ind w:left="3960" w:hanging="360"/>
      </w:pPr>
      <w:rPr>
        <w:rFonts w:ascii="Wingdings" w:hAnsi="Wingdings" w:hint="default"/>
      </w:rPr>
    </w:lvl>
    <w:lvl w:ilvl="3" w:tplc="040C0001" w:tentative="1">
      <w:start w:val="1"/>
      <w:numFmt w:val="bullet"/>
      <w:lvlText w:val=""/>
      <w:lvlJc w:val="left"/>
      <w:pPr>
        <w:ind w:left="4680" w:hanging="360"/>
      </w:pPr>
      <w:rPr>
        <w:rFonts w:ascii="Symbol" w:hAnsi="Symbol" w:hint="default"/>
      </w:rPr>
    </w:lvl>
    <w:lvl w:ilvl="4" w:tplc="040C0003" w:tentative="1">
      <w:start w:val="1"/>
      <w:numFmt w:val="bullet"/>
      <w:lvlText w:val="o"/>
      <w:lvlJc w:val="left"/>
      <w:pPr>
        <w:ind w:left="5400" w:hanging="360"/>
      </w:pPr>
      <w:rPr>
        <w:rFonts w:ascii="Courier New" w:hAnsi="Courier New" w:hint="default"/>
      </w:rPr>
    </w:lvl>
    <w:lvl w:ilvl="5" w:tplc="040C0005" w:tentative="1">
      <w:start w:val="1"/>
      <w:numFmt w:val="bullet"/>
      <w:lvlText w:val=""/>
      <w:lvlJc w:val="left"/>
      <w:pPr>
        <w:ind w:left="6120" w:hanging="360"/>
      </w:pPr>
      <w:rPr>
        <w:rFonts w:ascii="Wingdings" w:hAnsi="Wingdings" w:hint="default"/>
      </w:rPr>
    </w:lvl>
    <w:lvl w:ilvl="6" w:tplc="040C0001" w:tentative="1">
      <w:start w:val="1"/>
      <w:numFmt w:val="bullet"/>
      <w:lvlText w:val=""/>
      <w:lvlJc w:val="left"/>
      <w:pPr>
        <w:ind w:left="6840" w:hanging="360"/>
      </w:pPr>
      <w:rPr>
        <w:rFonts w:ascii="Symbol" w:hAnsi="Symbol" w:hint="default"/>
      </w:rPr>
    </w:lvl>
    <w:lvl w:ilvl="7" w:tplc="040C0003" w:tentative="1">
      <w:start w:val="1"/>
      <w:numFmt w:val="bullet"/>
      <w:lvlText w:val="o"/>
      <w:lvlJc w:val="left"/>
      <w:pPr>
        <w:ind w:left="7560" w:hanging="360"/>
      </w:pPr>
      <w:rPr>
        <w:rFonts w:ascii="Courier New" w:hAnsi="Courier New" w:hint="default"/>
      </w:rPr>
    </w:lvl>
    <w:lvl w:ilvl="8" w:tplc="040C0005" w:tentative="1">
      <w:start w:val="1"/>
      <w:numFmt w:val="bullet"/>
      <w:lvlText w:val=""/>
      <w:lvlJc w:val="left"/>
      <w:pPr>
        <w:ind w:left="8280" w:hanging="360"/>
      </w:pPr>
      <w:rPr>
        <w:rFonts w:ascii="Wingdings" w:hAnsi="Wingdings" w:hint="default"/>
      </w:rPr>
    </w:lvl>
  </w:abstractNum>
  <w:abstractNum w:abstractNumId="29" w15:restartNumberingAfterBreak="0">
    <w:nsid w:val="42FB5D97"/>
    <w:multiLevelType w:val="hybridMultilevel"/>
    <w:tmpl w:val="4F025AFA"/>
    <w:lvl w:ilvl="0" w:tplc="040C0003">
      <w:start w:val="1"/>
      <w:numFmt w:val="bullet"/>
      <w:lvlText w:val="o"/>
      <w:lvlJc w:val="left"/>
      <w:pPr>
        <w:ind w:left="2520" w:hanging="360"/>
      </w:pPr>
      <w:rPr>
        <w:rFonts w:ascii="Courier New" w:hAnsi="Courier New" w:hint="default"/>
      </w:rPr>
    </w:lvl>
    <w:lvl w:ilvl="1" w:tplc="040C0003" w:tentative="1">
      <w:start w:val="1"/>
      <w:numFmt w:val="bullet"/>
      <w:lvlText w:val="o"/>
      <w:lvlJc w:val="left"/>
      <w:pPr>
        <w:ind w:left="3240" w:hanging="360"/>
      </w:pPr>
      <w:rPr>
        <w:rFonts w:ascii="Courier New" w:hAnsi="Courier New" w:hint="default"/>
      </w:rPr>
    </w:lvl>
    <w:lvl w:ilvl="2" w:tplc="040C0005" w:tentative="1">
      <w:start w:val="1"/>
      <w:numFmt w:val="bullet"/>
      <w:lvlText w:val=""/>
      <w:lvlJc w:val="left"/>
      <w:pPr>
        <w:ind w:left="3960" w:hanging="360"/>
      </w:pPr>
      <w:rPr>
        <w:rFonts w:ascii="Wingdings" w:hAnsi="Wingdings" w:hint="default"/>
      </w:rPr>
    </w:lvl>
    <w:lvl w:ilvl="3" w:tplc="040C0001" w:tentative="1">
      <w:start w:val="1"/>
      <w:numFmt w:val="bullet"/>
      <w:lvlText w:val=""/>
      <w:lvlJc w:val="left"/>
      <w:pPr>
        <w:ind w:left="4680" w:hanging="360"/>
      </w:pPr>
      <w:rPr>
        <w:rFonts w:ascii="Symbol" w:hAnsi="Symbol" w:hint="default"/>
      </w:rPr>
    </w:lvl>
    <w:lvl w:ilvl="4" w:tplc="040C0003" w:tentative="1">
      <w:start w:val="1"/>
      <w:numFmt w:val="bullet"/>
      <w:lvlText w:val="o"/>
      <w:lvlJc w:val="left"/>
      <w:pPr>
        <w:ind w:left="5400" w:hanging="360"/>
      </w:pPr>
      <w:rPr>
        <w:rFonts w:ascii="Courier New" w:hAnsi="Courier New" w:hint="default"/>
      </w:rPr>
    </w:lvl>
    <w:lvl w:ilvl="5" w:tplc="040C0005" w:tentative="1">
      <w:start w:val="1"/>
      <w:numFmt w:val="bullet"/>
      <w:lvlText w:val=""/>
      <w:lvlJc w:val="left"/>
      <w:pPr>
        <w:ind w:left="6120" w:hanging="360"/>
      </w:pPr>
      <w:rPr>
        <w:rFonts w:ascii="Wingdings" w:hAnsi="Wingdings" w:hint="default"/>
      </w:rPr>
    </w:lvl>
    <w:lvl w:ilvl="6" w:tplc="040C0001" w:tentative="1">
      <w:start w:val="1"/>
      <w:numFmt w:val="bullet"/>
      <w:lvlText w:val=""/>
      <w:lvlJc w:val="left"/>
      <w:pPr>
        <w:ind w:left="6840" w:hanging="360"/>
      </w:pPr>
      <w:rPr>
        <w:rFonts w:ascii="Symbol" w:hAnsi="Symbol" w:hint="default"/>
      </w:rPr>
    </w:lvl>
    <w:lvl w:ilvl="7" w:tplc="040C0003" w:tentative="1">
      <w:start w:val="1"/>
      <w:numFmt w:val="bullet"/>
      <w:lvlText w:val="o"/>
      <w:lvlJc w:val="left"/>
      <w:pPr>
        <w:ind w:left="7560" w:hanging="360"/>
      </w:pPr>
      <w:rPr>
        <w:rFonts w:ascii="Courier New" w:hAnsi="Courier New" w:hint="default"/>
      </w:rPr>
    </w:lvl>
    <w:lvl w:ilvl="8" w:tplc="040C0005" w:tentative="1">
      <w:start w:val="1"/>
      <w:numFmt w:val="bullet"/>
      <w:lvlText w:val=""/>
      <w:lvlJc w:val="left"/>
      <w:pPr>
        <w:ind w:left="8280" w:hanging="360"/>
      </w:pPr>
      <w:rPr>
        <w:rFonts w:ascii="Wingdings" w:hAnsi="Wingdings" w:hint="default"/>
      </w:rPr>
    </w:lvl>
  </w:abstractNum>
  <w:abstractNum w:abstractNumId="30" w15:restartNumberingAfterBreak="0">
    <w:nsid w:val="4642118B"/>
    <w:multiLevelType w:val="hybridMultilevel"/>
    <w:tmpl w:val="E59E7BB4"/>
    <w:lvl w:ilvl="0" w:tplc="A6FA5AFC">
      <w:start w:val="3"/>
      <w:numFmt w:val="bullet"/>
      <w:lvlText w:val=""/>
      <w:lvlJc w:val="left"/>
      <w:pPr>
        <w:ind w:left="450" w:hanging="360"/>
      </w:pPr>
      <w:rPr>
        <w:rFonts w:ascii="Symbol" w:eastAsiaTheme="minorHAnsi" w:hAnsi="Symbol" w:cstheme="majorHAnsi" w:hint="default"/>
      </w:rPr>
    </w:lvl>
    <w:lvl w:ilvl="1" w:tplc="040C0003" w:tentative="1">
      <w:start w:val="1"/>
      <w:numFmt w:val="bullet"/>
      <w:lvlText w:val="o"/>
      <w:lvlJc w:val="left"/>
      <w:pPr>
        <w:ind w:left="1170" w:hanging="360"/>
      </w:pPr>
      <w:rPr>
        <w:rFonts w:ascii="Courier New" w:hAnsi="Courier New" w:cs="Courier New" w:hint="default"/>
      </w:rPr>
    </w:lvl>
    <w:lvl w:ilvl="2" w:tplc="040C0005" w:tentative="1">
      <w:start w:val="1"/>
      <w:numFmt w:val="bullet"/>
      <w:lvlText w:val=""/>
      <w:lvlJc w:val="left"/>
      <w:pPr>
        <w:ind w:left="1890" w:hanging="360"/>
      </w:pPr>
      <w:rPr>
        <w:rFonts w:ascii="Wingdings" w:hAnsi="Wingdings" w:hint="default"/>
      </w:rPr>
    </w:lvl>
    <w:lvl w:ilvl="3" w:tplc="040C0001" w:tentative="1">
      <w:start w:val="1"/>
      <w:numFmt w:val="bullet"/>
      <w:lvlText w:val=""/>
      <w:lvlJc w:val="left"/>
      <w:pPr>
        <w:ind w:left="2610" w:hanging="360"/>
      </w:pPr>
      <w:rPr>
        <w:rFonts w:ascii="Symbol" w:hAnsi="Symbol" w:hint="default"/>
      </w:rPr>
    </w:lvl>
    <w:lvl w:ilvl="4" w:tplc="040C0003" w:tentative="1">
      <w:start w:val="1"/>
      <w:numFmt w:val="bullet"/>
      <w:lvlText w:val="o"/>
      <w:lvlJc w:val="left"/>
      <w:pPr>
        <w:ind w:left="3330" w:hanging="360"/>
      </w:pPr>
      <w:rPr>
        <w:rFonts w:ascii="Courier New" w:hAnsi="Courier New" w:cs="Courier New" w:hint="default"/>
      </w:rPr>
    </w:lvl>
    <w:lvl w:ilvl="5" w:tplc="040C0005" w:tentative="1">
      <w:start w:val="1"/>
      <w:numFmt w:val="bullet"/>
      <w:lvlText w:val=""/>
      <w:lvlJc w:val="left"/>
      <w:pPr>
        <w:ind w:left="4050" w:hanging="360"/>
      </w:pPr>
      <w:rPr>
        <w:rFonts w:ascii="Wingdings" w:hAnsi="Wingdings" w:hint="default"/>
      </w:rPr>
    </w:lvl>
    <w:lvl w:ilvl="6" w:tplc="040C0001" w:tentative="1">
      <w:start w:val="1"/>
      <w:numFmt w:val="bullet"/>
      <w:lvlText w:val=""/>
      <w:lvlJc w:val="left"/>
      <w:pPr>
        <w:ind w:left="4770" w:hanging="360"/>
      </w:pPr>
      <w:rPr>
        <w:rFonts w:ascii="Symbol" w:hAnsi="Symbol" w:hint="default"/>
      </w:rPr>
    </w:lvl>
    <w:lvl w:ilvl="7" w:tplc="040C0003" w:tentative="1">
      <w:start w:val="1"/>
      <w:numFmt w:val="bullet"/>
      <w:lvlText w:val="o"/>
      <w:lvlJc w:val="left"/>
      <w:pPr>
        <w:ind w:left="5490" w:hanging="360"/>
      </w:pPr>
      <w:rPr>
        <w:rFonts w:ascii="Courier New" w:hAnsi="Courier New" w:cs="Courier New" w:hint="default"/>
      </w:rPr>
    </w:lvl>
    <w:lvl w:ilvl="8" w:tplc="040C0005" w:tentative="1">
      <w:start w:val="1"/>
      <w:numFmt w:val="bullet"/>
      <w:lvlText w:val=""/>
      <w:lvlJc w:val="left"/>
      <w:pPr>
        <w:ind w:left="6210" w:hanging="360"/>
      </w:pPr>
      <w:rPr>
        <w:rFonts w:ascii="Wingdings" w:hAnsi="Wingdings" w:hint="default"/>
      </w:rPr>
    </w:lvl>
  </w:abstractNum>
  <w:abstractNum w:abstractNumId="31" w15:restartNumberingAfterBreak="0">
    <w:nsid w:val="481E58F4"/>
    <w:multiLevelType w:val="hybridMultilevel"/>
    <w:tmpl w:val="EDFA30C0"/>
    <w:lvl w:ilvl="0" w:tplc="8A346E9C">
      <w:start w:val="1"/>
      <w:numFmt w:val="bullet"/>
      <w:lvlText w:val=""/>
      <w:lvlJc w:val="left"/>
      <w:pPr>
        <w:ind w:left="1080" w:hanging="360"/>
      </w:pPr>
      <w:rPr>
        <w:rFonts w:ascii="Symbol" w:eastAsiaTheme="minorHAnsi" w:hAnsi="Symbol"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2" w15:restartNumberingAfterBreak="0">
    <w:nsid w:val="4B0A0D76"/>
    <w:multiLevelType w:val="hybridMultilevel"/>
    <w:tmpl w:val="50EE1570"/>
    <w:lvl w:ilvl="0" w:tplc="81704564">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4B9E2334"/>
    <w:multiLevelType w:val="multilevel"/>
    <w:tmpl w:val="3C82CD0A"/>
    <w:lvl w:ilvl="0">
      <w:start w:val="1"/>
      <w:numFmt w:val="bullet"/>
      <w:lvlText w:val=""/>
      <w:lvlJc w:val="left"/>
      <w:pPr>
        <w:ind w:left="2160" w:hanging="360"/>
      </w:pPr>
      <w:rPr>
        <w:rFonts w:ascii="Wingdings" w:hAnsi="Wingdings" w:hint="default"/>
      </w:rPr>
    </w:lvl>
    <w:lvl w:ilvl="1">
      <w:start w:val="1"/>
      <w:numFmt w:val="bullet"/>
      <w:lvlText w:val="o"/>
      <w:lvlJc w:val="left"/>
      <w:pPr>
        <w:ind w:left="2880" w:hanging="360"/>
      </w:pPr>
      <w:rPr>
        <w:rFonts w:ascii="Courier New" w:hAnsi="Courier New" w:hint="default"/>
      </w:rPr>
    </w:lvl>
    <w:lvl w:ilvl="2">
      <w:start w:val="1"/>
      <w:numFmt w:val="bullet"/>
      <w:lvlText w:val=""/>
      <w:lvlJc w:val="left"/>
      <w:pPr>
        <w:ind w:left="3600" w:hanging="360"/>
      </w:pPr>
      <w:rPr>
        <w:rFonts w:ascii="Wingdings" w:hAnsi="Wingdings" w:hint="default"/>
      </w:rPr>
    </w:lvl>
    <w:lvl w:ilvl="3">
      <w:start w:val="1"/>
      <w:numFmt w:val="bullet"/>
      <w:lvlText w:val=""/>
      <w:lvlJc w:val="left"/>
      <w:pPr>
        <w:ind w:left="4320" w:hanging="360"/>
      </w:pPr>
      <w:rPr>
        <w:rFonts w:ascii="Symbol" w:hAnsi="Symbol" w:hint="default"/>
      </w:rPr>
    </w:lvl>
    <w:lvl w:ilvl="4">
      <w:start w:val="1"/>
      <w:numFmt w:val="bullet"/>
      <w:lvlText w:val="o"/>
      <w:lvlJc w:val="left"/>
      <w:pPr>
        <w:ind w:left="5040" w:hanging="360"/>
      </w:pPr>
      <w:rPr>
        <w:rFonts w:ascii="Courier New" w:hAnsi="Courier New" w:hint="default"/>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hint="default"/>
      </w:rPr>
    </w:lvl>
    <w:lvl w:ilvl="8">
      <w:start w:val="1"/>
      <w:numFmt w:val="bullet"/>
      <w:lvlText w:val=""/>
      <w:lvlJc w:val="left"/>
      <w:pPr>
        <w:ind w:left="7920" w:hanging="360"/>
      </w:pPr>
      <w:rPr>
        <w:rFonts w:ascii="Wingdings" w:hAnsi="Wingdings" w:hint="default"/>
      </w:rPr>
    </w:lvl>
  </w:abstractNum>
  <w:abstractNum w:abstractNumId="34" w15:restartNumberingAfterBreak="0">
    <w:nsid w:val="4C4712D8"/>
    <w:multiLevelType w:val="hybridMultilevel"/>
    <w:tmpl w:val="40020312"/>
    <w:lvl w:ilvl="0" w:tplc="040C0003">
      <w:start w:val="1"/>
      <w:numFmt w:val="bullet"/>
      <w:lvlText w:val="o"/>
      <w:lvlJc w:val="left"/>
      <w:pPr>
        <w:ind w:left="2520" w:hanging="360"/>
      </w:pPr>
      <w:rPr>
        <w:rFonts w:ascii="Courier New" w:hAnsi="Courier New" w:hint="default"/>
      </w:rPr>
    </w:lvl>
    <w:lvl w:ilvl="1" w:tplc="040C0003" w:tentative="1">
      <w:start w:val="1"/>
      <w:numFmt w:val="bullet"/>
      <w:lvlText w:val="o"/>
      <w:lvlJc w:val="left"/>
      <w:pPr>
        <w:ind w:left="3240" w:hanging="360"/>
      </w:pPr>
      <w:rPr>
        <w:rFonts w:ascii="Courier New" w:hAnsi="Courier New" w:hint="default"/>
      </w:rPr>
    </w:lvl>
    <w:lvl w:ilvl="2" w:tplc="040C0005" w:tentative="1">
      <w:start w:val="1"/>
      <w:numFmt w:val="bullet"/>
      <w:lvlText w:val=""/>
      <w:lvlJc w:val="left"/>
      <w:pPr>
        <w:ind w:left="3960" w:hanging="360"/>
      </w:pPr>
      <w:rPr>
        <w:rFonts w:ascii="Wingdings" w:hAnsi="Wingdings" w:hint="default"/>
      </w:rPr>
    </w:lvl>
    <w:lvl w:ilvl="3" w:tplc="040C0001" w:tentative="1">
      <w:start w:val="1"/>
      <w:numFmt w:val="bullet"/>
      <w:lvlText w:val=""/>
      <w:lvlJc w:val="left"/>
      <w:pPr>
        <w:ind w:left="4680" w:hanging="360"/>
      </w:pPr>
      <w:rPr>
        <w:rFonts w:ascii="Symbol" w:hAnsi="Symbol" w:hint="default"/>
      </w:rPr>
    </w:lvl>
    <w:lvl w:ilvl="4" w:tplc="040C0003" w:tentative="1">
      <w:start w:val="1"/>
      <w:numFmt w:val="bullet"/>
      <w:lvlText w:val="o"/>
      <w:lvlJc w:val="left"/>
      <w:pPr>
        <w:ind w:left="5400" w:hanging="360"/>
      </w:pPr>
      <w:rPr>
        <w:rFonts w:ascii="Courier New" w:hAnsi="Courier New" w:hint="default"/>
      </w:rPr>
    </w:lvl>
    <w:lvl w:ilvl="5" w:tplc="040C0005" w:tentative="1">
      <w:start w:val="1"/>
      <w:numFmt w:val="bullet"/>
      <w:lvlText w:val=""/>
      <w:lvlJc w:val="left"/>
      <w:pPr>
        <w:ind w:left="6120" w:hanging="360"/>
      </w:pPr>
      <w:rPr>
        <w:rFonts w:ascii="Wingdings" w:hAnsi="Wingdings" w:hint="default"/>
      </w:rPr>
    </w:lvl>
    <w:lvl w:ilvl="6" w:tplc="040C0001" w:tentative="1">
      <w:start w:val="1"/>
      <w:numFmt w:val="bullet"/>
      <w:lvlText w:val=""/>
      <w:lvlJc w:val="left"/>
      <w:pPr>
        <w:ind w:left="6840" w:hanging="360"/>
      </w:pPr>
      <w:rPr>
        <w:rFonts w:ascii="Symbol" w:hAnsi="Symbol" w:hint="default"/>
      </w:rPr>
    </w:lvl>
    <w:lvl w:ilvl="7" w:tplc="040C0003" w:tentative="1">
      <w:start w:val="1"/>
      <w:numFmt w:val="bullet"/>
      <w:lvlText w:val="o"/>
      <w:lvlJc w:val="left"/>
      <w:pPr>
        <w:ind w:left="7560" w:hanging="360"/>
      </w:pPr>
      <w:rPr>
        <w:rFonts w:ascii="Courier New" w:hAnsi="Courier New" w:hint="default"/>
      </w:rPr>
    </w:lvl>
    <w:lvl w:ilvl="8" w:tplc="040C0005" w:tentative="1">
      <w:start w:val="1"/>
      <w:numFmt w:val="bullet"/>
      <w:lvlText w:val=""/>
      <w:lvlJc w:val="left"/>
      <w:pPr>
        <w:ind w:left="8280" w:hanging="360"/>
      </w:pPr>
      <w:rPr>
        <w:rFonts w:ascii="Wingdings" w:hAnsi="Wingdings" w:hint="default"/>
      </w:rPr>
    </w:lvl>
  </w:abstractNum>
  <w:abstractNum w:abstractNumId="35" w15:restartNumberingAfterBreak="0">
    <w:nsid w:val="50867B3D"/>
    <w:multiLevelType w:val="hybridMultilevel"/>
    <w:tmpl w:val="2982E81C"/>
    <w:lvl w:ilvl="0" w:tplc="040C0003">
      <w:start w:val="1"/>
      <w:numFmt w:val="bullet"/>
      <w:lvlText w:val="o"/>
      <w:lvlJc w:val="left"/>
      <w:pPr>
        <w:ind w:left="2520" w:hanging="360"/>
      </w:pPr>
      <w:rPr>
        <w:rFonts w:ascii="Courier New" w:hAnsi="Courier New" w:hint="default"/>
      </w:rPr>
    </w:lvl>
    <w:lvl w:ilvl="1" w:tplc="040C0003" w:tentative="1">
      <w:start w:val="1"/>
      <w:numFmt w:val="bullet"/>
      <w:lvlText w:val="o"/>
      <w:lvlJc w:val="left"/>
      <w:pPr>
        <w:ind w:left="3240" w:hanging="360"/>
      </w:pPr>
      <w:rPr>
        <w:rFonts w:ascii="Courier New" w:hAnsi="Courier New" w:hint="default"/>
      </w:rPr>
    </w:lvl>
    <w:lvl w:ilvl="2" w:tplc="040C0005" w:tentative="1">
      <w:start w:val="1"/>
      <w:numFmt w:val="bullet"/>
      <w:lvlText w:val=""/>
      <w:lvlJc w:val="left"/>
      <w:pPr>
        <w:ind w:left="3960" w:hanging="360"/>
      </w:pPr>
      <w:rPr>
        <w:rFonts w:ascii="Wingdings" w:hAnsi="Wingdings" w:hint="default"/>
      </w:rPr>
    </w:lvl>
    <w:lvl w:ilvl="3" w:tplc="040C0001" w:tentative="1">
      <w:start w:val="1"/>
      <w:numFmt w:val="bullet"/>
      <w:lvlText w:val=""/>
      <w:lvlJc w:val="left"/>
      <w:pPr>
        <w:ind w:left="4680" w:hanging="360"/>
      </w:pPr>
      <w:rPr>
        <w:rFonts w:ascii="Symbol" w:hAnsi="Symbol" w:hint="default"/>
      </w:rPr>
    </w:lvl>
    <w:lvl w:ilvl="4" w:tplc="040C0003" w:tentative="1">
      <w:start w:val="1"/>
      <w:numFmt w:val="bullet"/>
      <w:lvlText w:val="o"/>
      <w:lvlJc w:val="left"/>
      <w:pPr>
        <w:ind w:left="5400" w:hanging="360"/>
      </w:pPr>
      <w:rPr>
        <w:rFonts w:ascii="Courier New" w:hAnsi="Courier New" w:hint="default"/>
      </w:rPr>
    </w:lvl>
    <w:lvl w:ilvl="5" w:tplc="040C0005" w:tentative="1">
      <w:start w:val="1"/>
      <w:numFmt w:val="bullet"/>
      <w:lvlText w:val=""/>
      <w:lvlJc w:val="left"/>
      <w:pPr>
        <w:ind w:left="6120" w:hanging="360"/>
      </w:pPr>
      <w:rPr>
        <w:rFonts w:ascii="Wingdings" w:hAnsi="Wingdings" w:hint="default"/>
      </w:rPr>
    </w:lvl>
    <w:lvl w:ilvl="6" w:tplc="040C0001" w:tentative="1">
      <w:start w:val="1"/>
      <w:numFmt w:val="bullet"/>
      <w:lvlText w:val=""/>
      <w:lvlJc w:val="left"/>
      <w:pPr>
        <w:ind w:left="6840" w:hanging="360"/>
      </w:pPr>
      <w:rPr>
        <w:rFonts w:ascii="Symbol" w:hAnsi="Symbol" w:hint="default"/>
      </w:rPr>
    </w:lvl>
    <w:lvl w:ilvl="7" w:tplc="040C0003" w:tentative="1">
      <w:start w:val="1"/>
      <w:numFmt w:val="bullet"/>
      <w:lvlText w:val="o"/>
      <w:lvlJc w:val="left"/>
      <w:pPr>
        <w:ind w:left="7560" w:hanging="360"/>
      </w:pPr>
      <w:rPr>
        <w:rFonts w:ascii="Courier New" w:hAnsi="Courier New" w:hint="default"/>
      </w:rPr>
    </w:lvl>
    <w:lvl w:ilvl="8" w:tplc="040C0005" w:tentative="1">
      <w:start w:val="1"/>
      <w:numFmt w:val="bullet"/>
      <w:lvlText w:val=""/>
      <w:lvlJc w:val="left"/>
      <w:pPr>
        <w:ind w:left="8280" w:hanging="360"/>
      </w:pPr>
      <w:rPr>
        <w:rFonts w:ascii="Wingdings" w:hAnsi="Wingdings" w:hint="default"/>
      </w:rPr>
    </w:lvl>
  </w:abstractNum>
  <w:abstractNum w:abstractNumId="36" w15:restartNumberingAfterBreak="0">
    <w:nsid w:val="592A6528"/>
    <w:multiLevelType w:val="hybridMultilevel"/>
    <w:tmpl w:val="DAAA2BA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5A70310E"/>
    <w:multiLevelType w:val="multilevel"/>
    <w:tmpl w:val="61FC9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D4161D4"/>
    <w:multiLevelType w:val="hybridMultilevel"/>
    <w:tmpl w:val="B16AE6F2"/>
    <w:lvl w:ilvl="0" w:tplc="F5102D5C">
      <w:start w:val="1"/>
      <w:numFmt w:val="decimal"/>
      <w:lvlText w:val="%1-"/>
      <w:lvlJc w:val="left"/>
      <w:pPr>
        <w:ind w:left="2160" w:hanging="360"/>
      </w:pPr>
      <w:rPr>
        <w:rFonts w:hint="default"/>
      </w:rPr>
    </w:lvl>
    <w:lvl w:ilvl="1" w:tplc="040C0019" w:tentative="1">
      <w:start w:val="1"/>
      <w:numFmt w:val="lowerLetter"/>
      <w:lvlText w:val="%2."/>
      <w:lvlJc w:val="left"/>
      <w:pPr>
        <w:ind w:left="2880" w:hanging="360"/>
      </w:pPr>
    </w:lvl>
    <w:lvl w:ilvl="2" w:tplc="040C001B" w:tentative="1">
      <w:start w:val="1"/>
      <w:numFmt w:val="lowerRoman"/>
      <w:lvlText w:val="%3."/>
      <w:lvlJc w:val="right"/>
      <w:pPr>
        <w:ind w:left="3600" w:hanging="180"/>
      </w:pPr>
    </w:lvl>
    <w:lvl w:ilvl="3" w:tplc="040C000F" w:tentative="1">
      <w:start w:val="1"/>
      <w:numFmt w:val="decimal"/>
      <w:lvlText w:val="%4."/>
      <w:lvlJc w:val="left"/>
      <w:pPr>
        <w:ind w:left="4320" w:hanging="360"/>
      </w:pPr>
    </w:lvl>
    <w:lvl w:ilvl="4" w:tplc="040C0019" w:tentative="1">
      <w:start w:val="1"/>
      <w:numFmt w:val="lowerLetter"/>
      <w:lvlText w:val="%5."/>
      <w:lvlJc w:val="left"/>
      <w:pPr>
        <w:ind w:left="5040" w:hanging="360"/>
      </w:pPr>
    </w:lvl>
    <w:lvl w:ilvl="5" w:tplc="040C001B" w:tentative="1">
      <w:start w:val="1"/>
      <w:numFmt w:val="lowerRoman"/>
      <w:lvlText w:val="%6."/>
      <w:lvlJc w:val="right"/>
      <w:pPr>
        <w:ind w:left="5760" w:hanging="180"/>
      </w:pPr>
    </w:lvl>
    <w:lvl w:ilvl="6" w:tplc="040C000F" w:tentative="1">
      <w:start w:val="1"/>
      <w:numFmt w:val="decimal"/>
      <w:lvlText w:val="%7."/>
      <w:lvlJc w:val="left"/>
      <w:pPr>
        <w:ind w:left="6480" w:hanging="360"/>
      </w:pPr>
    </w:lvl>
    <w:lvl w:ilvl="7" w:tplc="040C0019" w:tentative="1">
      <w:start w:val="1"/>
      <w:numFmt w:val="lowerLetter"/>
      <w:lvlText w:val="%8."/>
      <w:lvlJc w:val="left"/>
      <w:pPr>
        <w:ind w:left="7200" w:hanging="360"/>
      </w:pPr>
    </w:lvl>
    <w:lvl w:ilvl="8" w:tplc="040C001B" w:tentative="1">
      <w:start w:val="1"/>
      <w:numFmt w:val="lowerRoman"/>
      <w:lvlText w:val="%9."/>
      <w:lvlJc w:val="right"/>
      <w:pPr>
        <w:ind w:left="7920" w:hanging="180"/>
      </w:pPr>
    </w:lvl>
  </w:abstractNum>
  <w:abstractNum w:abstractNumId="39" w15:restartNumberingAfterBreak="0">
    <w:nsid w:val="625776CB"/>
    <w:multiLevelType w:val="hybridMultilevel"/>
    <w:tmpl w:val="EAFEA6B6"/>
    <w:lvl w:ilvl="0" w:tplc="5E94B58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0" w15:restartNumberingAfterBreak="0">
    <w:nsid w:val="633A6866"/>
    <w:multiLevelType w:val="hybridMultilevel"/>
    <w:tmpl w:val="23F48A42"/>
    <w:lvl w:ilvl="0" w:tplc="0E2C30BC">
      <w:start w:val="1"/>
      <w:numFmt w:val="decimal"/>
      <w:lvlText w:val="%1-"/>
      <w:lvlJc w:val="left"/>
      <w:pPr>
        <w:ind w:left="2160" w:hanging="360"/>
      </w:pPr>
      <w:rPr>
        <w:rFonts w:hint="default"/>
      </w:rPr>
    </w:lvl>
    <w:lvl w:ilvl="1" w:tplc="040C0019" w:tentative="1">
      <w:start w:val="1"/>
      <w:numFmt w:val="lowerLetter"/>
      <w:lvlText w:val="%2."/>
      <w:lvlJc w:val="left"/>
      <w:pPr>
        <w:ind w:left="2880" w:hanging="360"/>
      </w:pPr>
    </w:lvl>
    <w:lvl w:ilvl="2" w:tplc="040C001B" w:tentative="1">
      <w:start w:val="1"/>
      <w:numFmt w:val="lowerRoman"/>
      <w:lvlText w:val="%3."/>
      <w:lvlJc w:val="right"/>
      <w:pPr>
        <w:ind w:left="3600" w:hanging="180"/>
      </w:pPr>
    </w:lvl>
    <w:lvl w:ilvl="3" w:tplc="040C000F" w:tentative="1">
      <w:start w:val="1"/>
      <w:numFmt w:val="decimal"/>
      <w:lvlText w:val="%4."/>
      <w:lvlJc w:val="left"/>
      <w:pPr>
        <w:ind w:left="4320" w:hanging="360"/>
      </w:pPr>
    </w:lvl>
    <w:lvl w:ilvl="4" w:tplc="040C0019" w:tentative="1">
      <w:start w:val="1"/>
      <w:numFmt w:val="lowerLetter"/>
      <w:lvlText w:val="%5."/>
      <w:lvlJc w:val="left"/>
      <w:pPr>
        <w:ind w:left="5040" w:hanging="360"/>
      </w:pPr>
    </w:lvl>
    <w:lvl w:ilvl="5" w:tplc="040C001B" w:tentative="1">
      <w:start w:val="1"/>
      <w:numFmt w:val="lowerRoman"/>
      <w:lvlText w:val="%6."/>
      <w:lvlJc w:val="right"/>
      <w:pPr>
        <w:ind w:left="5760" w:hanging="180"/>
      </w:pPr>
    </w:lvl>
    <w:lvl w:ilvl="6" w:tplc="040C000F" w:tentative="1">
      <w:start w:val="1"/>
      <w:numFmt w:val="decimal"/>
      <w:lvlText w:val="%7."/>
      <w:lvlJc w:val="left"/>
      <w:pPr>
        <w:ind w:left="6480" w:hanging="360"/>
      </w:pPr>
    </w:lvl>
    <w:lvl w:ilvl="7" w:tplc="040C0019" w:tentative="1">
      <w:start w:val="1"/>
      <w:numFmt w:val="lowerLetter"/>
      <w:lvlText w:val="%8."/>
      <w:lvlJc w:val="left"/>
      <w:pPr>
        <w:ind w:left="7200" w:hanging="360"/>
      </w:pPr>
    </w:lvl>
    <w:lvl w:ilvl="8" w:tplc="040C001B" w:tentative="1">
      <w:start w:val="1"/>
      <w:numFmt w:val="lowerRoman"/>
      <w:lvlText w:val="%9."/>
      <w:lvlJc w:val="right"/>
      <w:pPr>
        <w:ind w:left="7920" w:hanging="180"/>
      </w:pPr>
    </w:lvl>
  </w:abstractNum>
  <w:abstractNum w:abstractNumId="41" w15:restartNumberingAfterBreak="0">
    <w:nsid w:val="6A3E131E"/>
    <w:multiLevelType w:val="hybridMultilevel"/>
    <w:tmpl w:val="556C8E60"/>
    <w:lvl w:ilvl="0" w:tplc="040C0003">
      <w:start w:val="1"/>
      <w:numFmt w:val="bullet"/>
      <w:lvlText w:val="o"/>
      <w:lvlJc w:val="left"/>
      <w:pPr>
        <w:ind w:left="2520" w:hanging="360"/>
      </w:pPr>
      <w:rPr>
        <w:rFonts w:ascii="Courier New" w:hAnsi="Courier New" w:hint="default"/>
      </w:rPr>
    </w:lvl>
    <w:lvl w:ilvl="1" w:tplc="040C0003" w:tentative="1">
      <w:start w:val="1"/>
      <w:numFmt w:val="bullet"/>
      <w:lvlText w:val="o"/>
      <w:lvlJc w:val="left"/>
      <w:pPr>
        <w:ind w:left="3240" w:hanging="360"/>
      </w:pPr>
      <w:rPr>
        <w:rFonts w:ascii="Courier New" w:hAnsi="Courier New" w:hint="default"/>
      </w:rPr>
    </w:lvl>
    <w:lvl w:ilvl="2" w:tplc="040C0005" w:tentative="1">
      <w:start w:val="1"/>
      <w:numFmt w:val="bullet"/>
      <w:lvlText w:val=""/>
      <w:lvlJc w:val="left"/>
      <w:pPr>
        <w:ind w:left="3960" w:hanging="360"/>
      </w:pPr>
      <w:rPr>
        <w:rFonts w:ascii="Wingdings" w:hAnsi="Wingdings" w:hint="default"/>
      </w:rPr>
    </w:lvl>
    <w:lvl w:ilvl="3" w:tplc="040C0001" w:tentative="1">
      <w:start w:val="1"/>
      <w:numFmt w:val="bullet"/>
      <w:lvlText w:val=""/>
      <w:lvlJc w:val="left"/>
      <w:pPr>
        <w:ind w:left="4680" w:hanging="360"/>
      </w:pPr>
      <w:rPr>
        <w:rFonts w:ascii="Symbol" w:hAnsi="Symbol" w:hint="default"/>
      </w:rPr>
    </w:lvl>
    <w:lvl w:ilvl="4" w:tplc="040C0003" w:tentative="1">
      <w:start w:val="1"/>
      <w:numFmt w:val="bullet"/>
      <w:lvlText w:val="o"/>
      <w:lvlJc w:val="left"/>
      <w:pPr>
        <w:ind w:left="5400" w:hanging="360"/>
      </w:pPr>
      <w:rPr>
        <w:rFonts w:ascii="Courier New" w:hAnsi="Courier New" w:hint="default"/>
      </w:rPr>
    </w:lvl>
    <w:lvl w:ilvl="5" w:tplc="040C0005" w:tentative="1">
      <w:start w:val="1"/>
      <w:numFmt w:val="bullet"/>
      <w:lvlText w:val=""/>
      <w:lvlJc w:val="left"/>
      <w:pPr>
        <w:ind w:left="6120" w:hanging="360"/>
      </w:pPr>
      <w:rPr>
        <w:rFonts w:ascii="Wingdings" w:hAnsi="Wingdings" w:hint="default"/>
      </w:rPr>
    </w:lvl>
    <w:lvl w:ilvl="6" w:tplc="040C0001" w:tentative="1">
      <w:start w:val="1"/>
      <w:numFmt w:val="bullet"/>
      <w:lvlText w:val=""/>
      <w:lvlJc w:val="left"/>
      <w:pPr>
        <w:ind w:left="6840" w:hanging="360"/>
      </w:pPr>
      <w:rPr>
        <w:rFonts w:ascii="Symbol" w:hAnsi="Symbol" w:hint="default"/>
      </w:rPr>
    </w:lvl>
    <w:lvl w:ilvl="7" w:tplc="040C0003" w:tentative="1">
      <w:start w:val="1"/>
      <w:numFmt w:val="bullet"/>
      <w:lvlText w:val="o"/>
      <w:lvlJc w:val="left"/>
      <w:pPr>
        <w:ind w:left="7560" w:hanging="360"/>
      </w:pPr>
      <w:rPr>
        <w:rFonts w:ascii="Courier New" w:hAnsi="Courier New" w:hint="default"/>
      </w:rPr>
    </w:lvl>
    <w:lvl w:ilvl="8" w:tplc="040C0005" w:tentative="1">
      <w:start w:val="1"/>
      <w:numFmt w:val="bullet"/>
      <w:lvlText w:val=""/>
      <w:lvlJc w:val="left"/>
      <w:pPr>
        <w:ind w:left="8280" w:hanging="360"/>
      </w:pPr>
      <w:rPr>
        <w:rFonts w:ascii="Wingdings" w:hAnsi="Wingdings" w:hint="default"/>
      </w:rPr>
    </w:lvl>
  </w:abstractNum>
  <w:abstractNum w:abstractNumId="42" w15:restartNumberingAfterBreak="0">
    <w:nsid w:val="782C1214"/>
    <w:multiLevelType w:val="hybridMultilevel"/>
    <w:tmpl w:val="6EB8EB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3" w15:restartNumberingAfterBreak="0">
    <w:nsid w:val="7B496663"/>
    <w:multiLevelType w:val="hybridMultilevel"/>
    <w:tmpl w:val="8390CA7E"/>
    <w:lvl w:ilvl="0" w:tplc="040C0001">
      <w:start w:val="1"/>
      <w:numFmt w:val="bullet"/>
      <w:lvlText w:val=""/>
      <w:lvlJc w:val="left"/>
      <w:pPr>
        <w:ind w:left="2700" w:hanging="360"/>
      </w:pPr>
      <w:rPr>
        <w:rFonts w:ascii="Symbol" w:hAnsi="Symbol" w:hint="default"/>
      </w:rPr>
    </w:lvl>
    <w:lvl w:ilvl="1" w:tplc="040C0003" w:tentative="1">
      <w:start w:val="1"/>
      <w:numFmt w:val="bullet"/>
      <w:lvlText w:val="o"/>
      <w:lvlJc w:val="left"/>
      <w:pPr>
        <w:ind w:left="3420" w:hanging="360"/>
      </w:pPr>
      <w:rPr>
        <w:rFonts w:ascii="Courier New" w:hAnsi="Courier New" w:hint="default"/>
      </w:rPr>
    </w:lvl>
    <w:lvl w:ilvl="2" w:tplc="040C0005" w:tentative="1">
      <w:start w:val="1"/>
      <w:numFmt w:val="bullet"/>
      <w:lvlText w:val=""/>
      <w:lvlJc w:val="left"/>
      <w:pPr>
        <w:ind w:left="4140" w:hanging="360"/>
      </w:pPr>
      <w:rPr>
        <w:rFonts w:ascii="Wingdings" w:hAnsi="Wingdings" w:hint="default"/>
      </w:rPr>
    </w:lvl>
    <w:lvl w:ilvl="3" w:tplc="040C0001" w:tentative="1">
      <w:start w:val="1"/>
      <w:numFmt w:val="bullet"/>
      <w:lvlText w:val=""/>
      <w:lvlJc w:val="left"/>
      <w:pPr>
        <w:ind w:left="4860" w:hanging="360"/>
      </w:pPr>
      <w:rPr>
        <w:rFonts w:ascii="Symbol" w:hAnsi="Symbol" w:hint="default"/>
      </w:rPr>
    </w:lvl>
    <w:lvl w:ilvl="4" w:tplc="040C0003" w:tentative="1">
      <w:start w:val="1"/>
      <w:numFmt w:val="bullet"/>
      <w:lvlText w:val="o"/>
      <w:lvlJc w:val="left"/>
      <w:pPr>
        <w:ind w:left="5580" w:hanging="360"/>
      </w:pPr>
      <w:rPr>
        <w:rFonts w:ascii="Courier New" w:hAnsi="Courier New" w:hint="default"/>
      </w:rPr>
    </w:lvl>
    <w:lvl w:ilvl="5" w:tplc="040C0005" w:tentative="1">
      <w:start w:val="1"/>
      <w:numFmt w:val="bullet"/>
      <w:lvlText w:val=""/>
      <w:lvlJc w:val="left"/>
      <w:pPr>
        <w:ind w:left="6300" w:hanging="360"/>
      </w:pPr>
      <w:rPr>
        <w:rFonts w:ascii="Wingdings" w:hAnsi="Wingdings" w:hint="default"/>
      </w:rPr>
    </w:lvl>
    <w:lvl w:ilvl="6" w:tplc="040C0001" w:tentative="1">
      <w:start w:val="1"/>
      <w:numFmt w:val="bullet"/>
      <w:lvlText w:val=""/>
      <w:lvlJc w:val="left"/>
      <w:pPr>
        <w:ind w:left="7020" w:hanging="360"/>
      </w:pPr>
      <w:rPr>
        <w:rFonts w:ascii="Symbol" w:hAnsi="Symbol" w:hint="default"/>
      </w:rPr>
    </w:lvl>
    <w:lvl w:ilvl="7" w:tplc="040C0003" w:tentative="1">
      <w:start w:val="1"/>
      <w:numFmt w:val="bullet"/>
      <w:lvlText w:val="o"/>
      <w:lvlJc w:val="left"/>
      <w:pPr>
        <w:ind w:left="7740" w:hanging="360"/>
      </w:pPr>
      <w:rPr>
        <w:rFonts w:ascii="Courier New" w:hAnsi="Courier New" w:hint="default"/>
      </w:rPr>
    </w:lvl>
    <w:lvl w:ilvl="8" w:tplc="040C0005" w:tentative="1">
      <w:start w:val="1"/>
      <w:numFmt w:val="bullet"/>
      <w:lvlText w:val=""/>
      <w:lvlJc w:val="left"/>
      <w:pPr>
        <w:ind w:left="8460" w:hanging="360"/>
      </w:pPr>
      <w:rPr>
        <w:rFonts w:ascii="Wingdings" w:hAnsi="Wingdings" w:hint="default"/>
      </w:rPr>
    </w:lvl>
  </w:abstractNum>
  <w:abstractNum w:abstractNumId="44" w15:restartNumberingAfterBreak="0">
    <w:nsid w:val="7D0C1976"/>
    <w:multiLevelType w:val="hybridMultilevel"/>
    <w:tmpl w:val="E7CAC2F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5" w15:restartNumberingAfterBreak="0">
    <w:nsid w:val="7D3247C6"/>
    <w:multiLevelType w:val="hybridMultilevel"/>
    <w:tmpl w:val="6E288E64"/>
    <w:lvl w:ilvl="0" w:tplc="BFAA4EF4">
      <w:start w:val="1"/>
      <w:numFmt w:val="decimal"/>
      <w:lvlText w:val="%1."/>
      <w:lvlJc w:val="left"/>
      <w:pPr>
        <w:ind w:left="2160" w:hanging="360"/>
      </w:pPr>
      <w:rPr>
        <w:rFonts w:hint="default"/>
      </w:rPr>
    </w:lvl>
    <w:lvl w:ilvl="1" w:tplc="040C0019" w:tentative="1">
      <w:start w:val="1"/>
      <w:numFmt w:val="lowerLetter"/>
      <w:lvlText w:val="%2."/>
      <w:lvlJc w:val="left"/>
      <w:pPr>
        <w:ind w:left="2880" w:hanging="360"/>
      </w:pPr>
    </w:lvl>
    <w:lvl w:ilvl="2" w:tplc="040C001B" w:tentative="1">
      <w:start w:val="1"/>
      <w:numFmt w:val="lowerRoman"/>
      <w:lvlText w:val="%3."/>
      <w:lvlJc w:val="right"/>
      <w:pPr>
        <w:ind w:left="3600" w:hanging="180"/>
      </w:pPr>
    </w:lvl>
    <w:lvl w:ilvl="3" w:tplc="040C000F" w:tentative="1">
      <w:start w:val="1"/>
      <w:numFmt w:val="decimal"/>
      <w:lvlText w:val="%4."/>
      <w:lvlJc w:val="left"/>
      <w:pPr>
        <w:ind w:left="4320" w:hanging="360"/>
      </w:pPr>
    </w:lvl>
    <w:lvl w:ilvl="4" w:tplc="040C0019" w:tentative="1">
      <w:start w:val="1"/>
      <w:numFmt w:val="lowerLetter"/>
      <w:lvlText w:val="%5."/>
      <w:lvlJc w:val="left"/>
      <w:pPr>
        <w:ind w:left="5040" w:hanging="360"/>
      </w:pPr>
    </w:lvl>
    <w:lvl w:ilvl="5" w:tplc="040C001B" w:tentative="1">
      <w:start w:val="1"/>
      <w:numFmt w:val="lowerRoman"/>
      <w:lvlText w:val="%6."/>
      <w:lvlJc w:val="right"/>
      <w:pPr>
        <w:ind w:left="5760" w:hanging="180"/>
      </w:pPr>
    </w:lvl>
    <w:lvl w:ilvl="6" w:tplc="040C000F" w:tentative="1">
      <w:start w:val="1"/>
      <w:numFmt w:val="decimal"/>
      <w:lvlText w:val="%7."/>
      <w:lvlJc w:val="left"/>
      <w:pPr>
        <w:ind w:left="6480" w:hanging="360"/>
      </w:pPr>
    </w:lvl>
    <w:lvl w:ilvl="7" w:tplc="040C0019" w:tentative="1">
      <w:start w:val="1"/>
      <w:numFmt w:val="lowerLetter"/>
      <w:lvlText w:val="%8."/>
      <w:lvlJc w:val="left"/>
      <w:pPr>
        <w:ind w:left="7200" w:hanging="360"/>
      </w:pPr>
    </w:lvl>
    <w:lvl w:ilvl="8" w:tplc="040C001B" w:tentative="1">
      <w:start w:val="1"/>
      <w:numFmt w:val="lowerRoman"/>
      <w:lvlText w:val="%9."/>
      <w:lvlJc w:val="right"/>
      <w:pPr>
        <w:ind w:left="7920" w:hanging="180"/>
      </w:pPr>
    </w:lvl>
  </w:abstractNum>
  <w:abstractNum w:abstractNumId="46" w15:restartNumberingAfterBreak="0">
    <w:nsid w:val="7E9A34CB"/>
    <w:multiLevelType w:val="hybridMultilevel"/>
    <w:tmpl w:val="21B6C1BC"/>
    <w:lvl w:ilvl="0" w:tplc="040C0003">
      <w:start w:val="1"/>
      <w:numFmt w:val="bullet"/>
      <w:lvlText w:val="o"/>
      <w:lvlJc w:val="left"/>
      <w:pPr>
        <w:ind w:left="2520" w:hanging="360"/>
      </w:pPr>
      <w:rPr>
        <w:rFonts w:ascii="Courier New" w:hAnsi="Courier New" w:hint="default"/>
      </w:rPr>
    </w:lvl>
    <w:lvl w:ilvl="1" w:tplc="040C0003" w:tentative="1">
      <w:start w:val="1"/>
      <w:numFmt w:val="bullet"/>
      <w:lvlText w:val="o"/>
      <w:lvlJc w:val="left"/>
      <w:pPr>
        <w:ind w:left="3240" w:hanging="360"/>
      </w:pPr>
      <w:rPr>
        <w:rFonts w:ascii="Courier New" w:hAnsi="Courier New" w:hint="default"/>
      </w:rPr>
    </w:lvl>
    <w:lvl w:ilvl="2" w:tplc="040C0005" w:tentative="1">
      <w:start w:val="1"/>
      <w:numFmt w:val="bullet"/>
      <w:lvlText w:val=""/>
      <w:lvlJc w:val="left"/>
      <w:pPr>
        <w:ind w:left="3960" w:hanging="360"/>
      </w:pPr>
      <w:rPr>
        <w:rFonts w:ascii="Wingdings" w:hAnsi="Wingdings" w:hint="default"/>
      </w:rPr>
    </w:lvl>
    <w:lvl w:ilvl="3" w:tplc="040C0001" w:tentative="1">
      <w:start w:val="1"/>
      <w:numFmt w:val="bullet"/>
      <w:lvlText w:val=""/>
      <w:lvlJc w:val="left"/>
      <w:pPr>
        <w:ind w:left="4680" w:hanging="360"/>
      </w:pPr>
      <w:rPr>
        <w:rFonts w:ascii="Symbol" w:hAnsi="Symbol" w:hint="default"/>
      </w:rPr>
    </w:lvl>
    <w:lvl w:ilvl="4" w:tplc="040C0003" w:tentative="1">
      <w:start w:val="1"/>
      <w:numFmt w:val="bullet"/>
      <w:lvlText w:val="o"/>
      <w:lvlJc w:val="left"/>
      <w:pPr>
        <w:ind w:left="5400" w:hanging="360"/>
      </w:pPr>
      <w:rPr>
        <w:rFonts w:ascii="Courier New" w:hAnsi="Courier New" w:hint="default"/>
      </w:rPr>
    </w:lvl>
    <w:lvl w:ilvl="5" w:tplc="040C0005" w:tentative="1">
      <w:start w:val="1"/>
      <w:numFmt w:val="bullet"/>
      <w:lvlText w:val=""/>
      <w:lvlJc w:val="left"/>
      <w:pPr>
        <w:ind w:left="6120" w:hanging="360"/>
      </w:pPr>
      <w:rPr>
        <w:rFonts w:ascii="Wingdings" w:hAnsi="Wingdings" w:hint="default"/>
      </w:rPr>
    </w:lvl>
    <w:lvl w:ilvl="6" w:tplc="040C0001" w:tentative="1">
      <w:start w:val="1"/>
      <w:numFmt w:val="bullet"/>
      <w:lvlText w:val=""/>
      <w:lvlJc w:val="left"/>
      <w:pPr>
        <w:ind w:left="6840" w:hanging="360"/>
      </w:pPr>
      <w:rPr>
        <w:rFonts w:ascii="Symbol" w:hAnsi="Symbol" w:hint="default"/>
      </w:rPr>
    </w:lvl>
    <w:lvl w:ilvl="7" w:tplc="040C0003" w:tentative="1">
      <w:start w:val="1"/>
      <w:numFmt w:val="bullet"/>
      <w:lvlText w:val="o"/>
      <w:lvlJc w:val="left"/>
      <w:pPr>
        <w:ind w:left="7560" w:hanging="360"/>
      </w:pPr>
      <w:rPr>
        <w:rFonts w:ascii="Courier New" w:hAnsi="Courier New" w:hint="default"/>
      </w:rPr>
    </w:lvl>
    <w:lvl w:ilvl="8" w:tplc="040C0005" w:tentative="1">
      <w:start w:val="1"/>
      <w:numFmt w:val="bullet"/>
      <w:lvlText w:val=""/>
      <w:lvlJc w:val="left"/>
      <w:pPr>
        <w:ind w:left="8280" w:hanging="360"/>
      </w:pPr>
      <w:rPr>
        <w:rFonts w:ascii="Wingdings" w:hAnsi="Wingdings" w:hint="default"/>
      </w:rPr>
    </w:lvl>
  </w:abstractNum>
  <w:abstractNum w:abstractNumId="47" w15:restartNumberingAfterBreak="0">
    <w:nsid w:val="7EB527A4"/>
    <w:multiLevelType w:val="hybridMultilevel"/>
    <w:tmpl w:val="26FAB60E"/>
    <w:lvl w:ilvl="0" w:tplc="C728DB00">
      <w:start w:val="1"/>
      <w:numFmt w:val="decimal"/>
      <w:lvlText w:val="%1-"/>
      <w:lvlJc w:val="left"/>
      <w:pPr>
        <w:ind w:left="2160" w:hanging="360"/>
      </w:pPr>
      <w:rPr>
        <w:rFonts w:hint="default"/>
      </w:rPr>
    </w:lvl>
    <w:lvl w:ilvl="1" w:tplc="040C0019" w:tentative="1">
      <w:start w:val="1"/>
      <w:numFmt w:val="lowerLetter"/>
      <w:lvlText w:val="%2."/>
      <w:lvlJc w:val="left"/>
      <w:pPr>
        <w:ind w:left="2880" w:hanging="360"/>
      </w:pPr>
    </w:lvl>
    <w:lvl w:ilvl="2" w:tplc="040C001B" w:tentative="1">
      <w:start w:val="1"/>
      <w:numFmt w:val="lowerRoman"/>
      <w:lvlText w:val="%3."/>
      <w:lvlJc w:val="right"/>
      <w:pPr>
        <w:ind w:left="3600" w:hanging="180"/>
      </w:pPr>
    </w:lvl>
    <w:lvl w:ilvl="3" w:tplc="040C000F" w:tentative="1">
      <w:start w:val="1"/>
      <w:numFmt w:val="decimal"/>
      <w:lvlText w:val="%4."/>
      <w:lvlJc w:val="left"/>
      <w:pPr>
        <w:ind w:left="4320" w:hanging="360"/>
      </w:pPr>
    </w:lvl>
    <w:lvl w:ilvl="4" w:tplc="040C0019" w:tentative="1">
      <w:start w:val="1"/>
      <w:numFmt w:val="lowerLetter"/>
      <w:lvlText w:val="%5."/>
      <w:lvlJc w:val="left"/>
      <w:pPr>
        <w:ind w:left="5040" w:hanging="360"/>
      </w:pPr>
    </w:lvl>
    <w:lvl w:ilvl="5" w:tplc="040C001B" w:tentative="1">
      <w:start w:val="1"/>
      <w:numFmt w:val="lowerRoman"/>
      <w:lvlText w:val="%6."/>
      <w:lvlJc w:val="right"/>
      <w:pPr>
        <w:ind w:left="5760" w:hanging="180"/>
      </w:pPr>
    </w:lvl>
    <w:lvl w:ilvl="6" w:tplc="040C000F" w:tentative="1">
      <w:start w:val="1"/>
      <w:numFmt w:val="decimal"/>
      <w:lvlText w:val="%7."/>
      <w:lvlJc w:val="left"/>
      <w:pPr>
        <w:ind w:left="6480" w:hanging="360"/>
      </w:pPr>
    </w:lvl>
    <w:lvl w:ilvl="7" w:tplc="040C0019" w:tentative="1">
      <w:start w:val="1"/>
      <w:numFmt w:val="lowerLetter"/>
      <w:lvlText w:val="%8."/>
      <w:lvlJc w:val="left"/>
      <w:pPr>
        <w:ind w:left="7200" w:hanging="360"/>
      </w:pPr>
    </w:lvl>
    <w:lvl w:ilvl="8" w:tplc="040C001B" w:tentative="1">
      <w:start w:val="1"/>
      <w:numFmt w:val="lowerRoman"/>
      <w:lvlText w:val="%9."/>
      <w:lvlJc w:val="right"/>
      <w:pPr>
        <w:ind w:left="7920" w:hanging="180"/>
      </w:pPr>
    </w:lvl>
  </w:abstractNum>
  <w:num w:numId="1">
    <w:abstractNumId w:val="32"/>
  </w:num>
  <w:num w:numId="2">
    <w:abstractNumId w:val="17"/>
  </w:num>
  <w:num w:numId="3">
    <w:abstractNumId w:val="9"/>
  </w:num>
  <w:num w:numId="4">
    <w:abstractNumId w:val="4"/>
  </w:num>
  <w:num w:numId="5">
    <w:abstractNumId w:val="3"/>
  </w:num>
  <w:num w:numId="6">
    <w:abstractNumId w:val="2"/>
  </w:num>
  <w:num w:numId="7">
    <w:abstractNumId w:val="1"/>
  </w:num>
  <w:num w:numId="8">
    <w:abstractNumId w:val="10"/>
  </w:num>
  <w:num w:numId="9">
    <w:abstractNumId w:val="8"/>
  </w:num>
  <w:num w:numId="10">
    <w:abstractNumId w:val="7"/>
  </w:num>
  <w:num w:numId="11">
    <w:abstractNumId w:val="6"/>
  </w:num>
  <w:num w:numId="12">
    <w:abstractNumId w:val="5"/>
  </w:num>
  <w:num w:numId="13">
    <w:abstractNumId w:val="0"/>
  </w:num>
  <w:num w:numId="14">
    <w:abstractNumId w:val="39"/>
  </w:num>
  <w:num w:numId="15">
    <w:abstractNumId w:val="11"/>
  </w:num>
  <w:num w:numId="16">
    <w:abstractNumId w:val="12"/>
  </w:num>
  <w:num w:numId="17">
    <w:abstractNumId w:val="13"/>
  </w:num>
  <w:num w:numId="18">
    <w:abstractNumId w:val="37"/>
  </w:num>
  <w:num w:numId="19">
    <w:abstractNumId w:val="14"/>
  </w:num>
  <w:num w:numId="20">
    <w:abstractNumId w:val="21"/>
  </w:num>
  <w:num w:numId="21">
    <w:abstractNumId w:val="33"/>
  </w:num>
  <w:num w:numId="22">
    <w:abstractNumId w:val="22"/>
  </w:num>
  <w:num w:numId="23">
    <w:abstractNumId w:val="27"/>
  </w:num>
  <w:num w:numId="24">
    <w:abstractNumId w:val="36"/>
  </w:num>
  <w:num w:numId="25">
    <w:abstractNumId w:val="44"/>
  </w:num>
  <w:num w:numId="26">
    <w:abstractNumId w:val="42"/>
  </w:num>
  <w:num w:numId="27">
    <w:abstractNumId w:val="15"/>
  </w:num>
  <w:num w:numId="28">
    <w:abstractNumId w:val="25"/>
  </w:num>
  <w:num w:numId="29">
    <w:abstractNumId w:val="23"/>
  </w:num>
  <w:num w:numId="30">
    <w:abstractNumId w:val="29"/>
  </w:num>
  <w:num w:numId="31">
    <w:abstractNumId w:val="28"/>
  </w:num>
  <w:num w:numId="32">
    <w:abstractNumId w:val="35"/>
  </w:num>
  <w:num w:numId="33">
    <w:abstractNumId w:val="46"/>
  </w:num>
  <w:num w:numId="34">
    <w:abstractNumId w:val="41"/>
  </w:num>
  <w:num w:numId="35">
    <w:abstractNumId w:val="34"/>
  </w:num>
  <w:num w:numId="36">
    <w:abstractNumId w:val="43"/>
  </w:num>
  <w:num w:numId="37">
    <w:abstractNumId w:val="31"/>
  </w:num>
  <w:num w:numId="38">
    <w:abstractNumId w:val="30"/>
  </w:num>
  <w:num w:numId="39">
    <w:abstractNumId w:val="16"/>
  </w:num>
  <w:num w:numId="40">
    <w:abstractNumId w:val="38"/>
  </w:num>
  <w:num w:numId="41">
    <w:abstractNumId w:val="40"/>
  </w:num>
  <w:num w:numId="42">
    <w:abstractNumId w:val="20"/>
  </w:num>
  <w:num w:numId="43">
    <w:abstractNumId w:val="47"/>
  </w:num>
  <w:num w:numId="44">
    <w:abstractNumId w:val="26"/>
  </w:num>
  <w:num w:numId="45">
    <w:abstractNumId w:val="45"/>
  </w:num>
  <w:num w:numId="46">
    <w:abstractNumId w:val="24"/>
  </w:num>
  <w:num w:numId="47">
    <w:abstractNumId w:val="18"/>
  </w:num>
  <w:num w:numId="4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grammar="clean"/>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6"/>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92F"/>
    <w:rsid w:val="000058C9"/>
    <w:rsid w:val="00015B40"/>
    <w:rsid w:val="00016AF8"/>
    <w:rsid w:val="00022CAB"/>
    <w:rsid w:val="000247C4"/>
    <w:rsid w:val="00030513"/>
    <w:rsid w:val="000320DE"/>
    <w:rsid w:val="000441CA"/>
    <w:rsid w:val="00045AC5"/>
    <w:rsid w:val="00051783"/>
    <w:rsid w:val="00055383"/>
    <w:rsid w:val="00072A73"/>
    <w:rsid w:val="0009204E"/>
    <w:rsid w:val="0009502C"/>
    <w:rsid w:val="000A49C6"/>
    <w:rsid w:val="000C4BC0"/>
    <w:rsid w:val="000C5892"/>
    <w:rsid w:val="000C5D07"/>
    <w:rsid w:val="000D025C"/>
    <w:rsid w:val="000D2F43"/>
    <w:rsid w:val="000D55DD"/>
    <w:rsid w:val="000E7C88"/>
    <w:rsid w:val="000F0860"/>
    <w:rsid w:val="000F3C37"/>
    <w:rsid w:val="000F3CC2"/>
    <w:rsid w:val="00100B43"/>
    <w:rsid w:val="00102105"/>
    <w:rsid w:val="001029EF"/>
    <w:rsid w:val="001032A0"/>
    <w:rsid w:val="001110A7"/>
    <w:rsid w:val="001135EC"/>
    <w:rsid w:val="001223B1"/>
    <w:rsid w:val="00123C87"/>
    <w:rsid w:val="00123DF3"/>
    <w:rsid w:val="001268B1"/>
    <w:rsid w:val="0013681B"/>
    <w:rsid w:val="00144FDE"/>
    <w:rsid w:val="001470CC"/>
    <w:rsid w:val="00173251"/>
    <w:rsid w:val="0017681D"/>
    <w:rsid w:val="00185D9F"/>
    <w:rsid w:val="00192273"/>
    <w:rsid w:val="001967CC"/>
    <w:rsid w:val="001A0796"/>
    <w:rsid w:val="001A409F"/>
    <w:rsid w:val="001A7315"/>
    <w:rsid w:val="001B1286"/>
    <w:rsid w:val="001B4492"/>
    <w:rsid w:val="001C06B5"/>
    <w:rsid w:val="001D640E"/>
    <w:rsid w:val="001D64D5"/>
    <w:rsid w:val="001E3127"/>
    <w:rsid w:val="001E320E"/>
    <w:rsid w:val="001E47C8"/>
    <w:rsid w:val="001E5F7B"/>
    <w:rsid w:val="001E7FEA"/>
    <w:rsid w:val="001F3237"/>
    <w:rsid w:val="00200E5E"/>
    <w:rsid w:val="00206546"/>
    <w:rsid w:val="00210D2B"/>
    <w:rsid w:val="00214060"/>
    <w:rsid w:val="00224904"/>
    <w:rsid w:val="002367A4"/>
    <w:rsid w:val="0024143F"/>
    <w:rsid w:val="00244FB8"/>
    <w:rsid w:val="00250EA3"/>
    <w:rsid w:val="00257D19"/>
    <w:rsid w:val="00266EBD"/>
    <w:rsid w:val="002775F7"/>
    <w:rsid w:val="002878A3"/>
    <w:rsid w:val="00290C42"/>
    <w:rsid w:val="00295ED6"/>
    <w:rsid w:val="002A4760"/>
    <w:rsid w:val="002B4BE2"/>
    <w:rsid w:val="002C0279"/>
    <w:rsid w:val="002C15F1"/>
    <w:rsid w:val="002C2E3F"/>
    <w:rsid w:val="002C3407"/>
    <w:rsid w:val="002C50B4"/>
    <w:rsid w:val="002C6070"/>
    <w:rsid w:val="002D5B46"/>
    <w:rsid w:val="002F408C"/>
    <w:rsid w:val="002F4D7B"/>
    <w:rsid w:val="002F4FF0"/>
    <w:rsid w:val="00307141"/>
    <w:rsid w:val="00332D90"/>
    <w:rsid w:val="003349F9"/>
    <w:rsid w:val="0034180B"/>
    <w:rsid w:val="00360D42"/>
    <w:rsid w:val="00362DAD"/>
    <w:rsid w:val="003649E6"/>
    <w:rsid w:val="003659B8"/>
    <w:rsid w:val="00366A45"/>
    <w:rsid w:val="003707EE"/>
    <w:rsid w:val="00374BF7"/>
    <w:rsid w:val="003928A5"/>
    <w:rsid w:val="00393749"/>
    <w:rsid w:val="00396FF8"/>
    <w:rsid w:val="003A1895"/>
    <w:rsid w:val="003A5212"/>
    <w:rsid w:val="003C3158"/>
    <w:rsid w:val="003C6CE6"/>
    <w:rsid w:val="003D14AD"/>
    <w:rsid w:val="003D2B23"/>
    <w:rsid w:val="003D603C"/>
    <w:rsid w:val="003D717B"/>
    <w:rsid w:val="00402022"/>
    <w:rsid w:val="0041213D"/>
    <w:rsid w:val="00416E48"/>
    <w:rsid w:val="0042164E"/>
    <w:rsid w:val="004227DA"/>
    <w:rsid w:val="0042567F"/>
    <w:rsid w:val="0045035A"/>
    <w:rsid w:val="0046746C"/>
    <w:rsid w:val="004708FD"/>
    <w:rsid w:val="00470EE3"/>
    <w:rsid w:val="00490964"/>
    <w:rsid w:val="00492D05"/>
    <w:rsid w:val="004A0735"/>
    <w:rsid w:val="004A1398"/>
    <w:rsid w:val="004A1899"/>
    <w:rsid w:val="004A4D80"/>
    <w:rsid w:val="004C6702"/>
    <w:rsid w:val="004C70DD"/>
    <w:rsid w:val="004D4EE6"/>
    <w:rsid w:val="004E4956"/>
    <w:rsid w:val="004F09C1"/>
    <w:rsid w:val="00500028"/>
    <w:rsid w:val="005004C7"/>
    <w:rsid w:val="00504E15"/>
    <w:rsid w:val="00512DEA"/>
    <w:rsid w:val="00520029"/>
    <w:rsid w:val="00522F9E"/>
    <w:rsid w:val="005405F1"/>
    <w:rsid w:val="00543203"/>
    <w:rsid w:val="00552FEE"/>
    <w:rsid w:val="00555F96"/>
    <w:rsid w:val="00581DB3"/>
    <w:rsid w:val="005866DF"/>
    <w:rsid w:val="00591BD9"/>
    <w:rsid w:val="005A3785"/>
    <w:rsid w:val="005B1421"/>
    <w:rsid w:val="005B49E2"/>
    <w:rsid w:val="005C413B"/>
    <w:rsid w:val="005D04D4"/>
    <w:rsid w:val="005D105A"/>
    <w:rsid w:val="005D2DCE"/>
    <w:rsid w:val="005E07D8"/>
    <w:rsid w:val="00602079"/>
    <w:rsid w:val="006031E7"/>
    <w:rsid w:val="00607112"/>
    <w:rsid w:val="00613261"/>
    <w:rsid w:val="00614E13"/>
    <w:rsid w:val="00615172"/>
    <w:rsid w:val="00615941"/>
    <w:rsid w:val="00625B10"/>
    <w:rsid w:val="00627335"/>
    <w:rsid w:val="00633895"/>
    <w:rsid w:val="00634052"/>
    <w:rsid w:val="00652C65"/>
    <w:rsid w:val="00655023"/>
    <w:rsid w:val="00655440"/>
    <w:rsid w:val="0066291A"/>
    <w:rsid w:val="00663F35"/>
    <w:rsid w:val="006643AF"/>
    <w:rsid w:val="00666B1E"/>
    <w:rsid w:val="006777B4"/>
    <w:rsid w:val="006908F2"/>
    <w:rsid w:val="00692AB5"/>
    <w:rsid w:val="00694895"/>
    <w:rsid w:val="00695D85"/>
    <w:rsid w:val="00697C81"/>
    <w:rsid w:val="006A2135"/>
    <w:rsid w:val="006B0E0B"/>
    <w:rsid w:val="006B3556"/>
    <w:rsid w:val="006C0DA8"/>
    <w:rsid w:val="006D0A75"/>
    <w:rsid w:val="006D4B6D"/>
    <w:rsid w:val="006E2AF8"/>
    <w:rsid w:val="006F05F1"/>
    <w:rsid w:val="006F1728"/>
    <w:rsid w:val="006F20E1"/>
    <w:rsid w:val="006F586F"/>
    <w:rsid w:val="007034D5"/>
    <w:rsid w:val="00704154"/>
    <w:rsid w:val="00704D95"/>
    <w:rsid w:val="00710CB7"/>
    <w:rsid w:val="00722271"/>
    <w:rsid w:val="007275CF"/>
    <w:rsid w:val="00730EC2"/>
    <w:rsid w:val="00731326"/>
    <w:rsid w:val="0073207D"/>
    <w:rsid w:val="00736476"/>
    <w:rsid w:val="00741E54"/>
    <w:rsid w:val="00752F87"/>
    <w:rsid w:val="00761938"/>
    <w:rsid w:val="007659B6"/>
    <w:rsid w:val="007672CE"/>
    <w:rsid w:val="00780B1A"/>
    <w:rsid w:val="0078588F"/>
    <w:rsid w:val="00797F88"/>
    <w:rsid w:val="007A0377"/>
    <w:rsid w:val="007A1177"/>
    <w:rsid w:val="007A477E"/>
    <w:rsid w:val="007A7193"/>
    <w:rsid w:val="007C5412"/>
    <w:rsid w:val="007F05FA"/>
    <w:rsid w:val="007F3DC8"/>
    <w:rsid w:val="007F6478"/>
    <w:rsid w:val="008018DD"/>
    <w:rsid w:val="00805798"/>
    <w:rsid w:val="00811B6E"/>
    <w:rsid w:val="0081705F"/>
    <w:rsid w:val="0082274F"/>
    <w:rsid w:val="0083791B"/>
    <w:rsid w:val="0085169C"/>
    <w:rsid w:val="008737D4"/>
    <w:rsid w:val="00877E8D"/>
    <w:rsid w:val="008853EB"/>
    <w:rsid w:val="008874EF"/>
    <w:rsid w:val="008902AC"/>
    <w:rsid w:val="008954CA"/>
    <w:rsid w:val="0089640A"/>
    <w:rsid w:val="008A61A1"/>
    <w:rsid w:val="008C60D9"/>
    <w:rsid w:val="008D2875"/>
    <w:rsid w:val="008D3728"/>
    <w:rsid w:val="008D53ED"/>
    <w:rsid w:val="008F1CD6"/>
    <w:rsid w:val="009007E4"/>
    <w:rsid w:val="0090304E"/>
    <w:rsid w:val="00903C1B"/>
    <w:rsid w:val="00904298"/>
    <w:rsid w:val="00904BB2"/>
    <w:rsid w:val="00905AB5"/>
    <w:rsid w:val="009153C4"/>
    <w:rsid w:val="00917191"/>
    <w:rsid w:val="0091794A"/>
    <w:rsid w:val="00921572"/>
    <w:rsid w:val="0092460E"/>
    <w:rsid w:val="00930A42"/>
    <w:rsid w:val="00933D33"/>
    <w:rsid w:val="00936BF8"/>
    <w:rsid w:val="00936EFA"/>
    <w:rsid w:val="00940DB0"/>
    <w:rsid w:val="00941733"/>
    <w:rsid w:val="00951534"/>
    <w:rsid w:val="009641DE"/>
    <w:rsid w:val="00970D06"/>
    <w:rsid w:val="009927F5"/>
    <w:rsid w:val="009941CD"/>
    <w:rsid w:val="009A2DE4"/>
    <w:rsid w:val="009A6259"/>
    <w:rsid w:val="009B0899"/>
    <w:rsid w:val="009B53A8"/>
    <w:rsid w:val="009C4EC8"/>
    <w:rsid w:val="009D029C"/>
    <w:rsid w:val="009D066A"/>
    <w:rsid w:val="009D0ADE"/>
    <w:rsid w:val="009D64FE"/>
    <w:rsid w:val="009F2C2A"/>
    <w:rsid w:val="009F63E7"/>
    <w:rsid w:val="00A120DA"/>
    <w:rsid w:val="00A15936"/>
    <w:rsid w:val="00A24F0F"/>
    <w:rsid w:val="00A2590E"/>
    <w:rsid w:val="00A4188D"/>
    <w:rsid w:val="00A936B1"/>
    <w:rsid w:val="00AA573D"/>
    <w:rsid w:val="00AC1CDA"/>
    <w:rsid w:val="00AC4976"/>
    <w:rsid w:val="00AC4B1B"/>
    <w:rsid w:val="00AC6861"/>
    <w:rsid w:val="00AD0201"/>
    <w:rsid w:val="00AD0D06"/>
    <w:rsid w:val="00AD2018"/>
    <w:rsid w:val="00AD66D4"/>
    <w:rsid w:val="00AE36EE"/>
    <w:rsid w:val="00AF26FA"/>
    <w:rsid w:val="00AF48A5"/>
    <w:rsid w:val="00B010A8"/>
    <w:rsid w:val="00B03CC7"/>
    <w:rsid w:val="00B040A6"/>
    <w:rsid w:val="00B044D7"/>
    <w:rsid w:val="00B12AFE"/>
    <w:rsid w:val="00B33715"/>
    <w:rsid w:val="00B37AD2"/>
    <w:rsid w:val="00B43BC0"/>
    <w:rsid w:val="00B461B0"/>
    <w:rsid w:val="00B479C5"/>
    <w:rsid w:val="00B51983"/>
    <w:rsid w:val="00B52BE2"/>
    <w:rsid w:val="00B632E8"/>
    <w:rsid w:val="00B6767F"/>
    <w:rsid w:val="00B70ACD"/>
    <w:rsid w:val="00B713B9"/>
    <w:rsid w:val="00B807C4"/>
    <w:rsid w:val="00B87566"/>
    <w:rsid w:val="00B96717"/>
    <w:rsid w:val="00B97053"/>
    <w:rsid w:val="00BA148F"/>
    <w:rsid w:val="00BA5BA9"/>
    <w:rsid w:val="00BA5FB1"/>
    <w:rsid w:val="00BA6762"/>
    <w:rsid w:val="00BA6A26"/>
    <w:rsid w:val="00BB7263"/>
    <w:rsid w:val="00BC0AA0"/>
    <w:rsid w:val="00BF189D"/>
    <w:rsid w:val="00C03E0C"/>
    <w:rsid w:val="00C0539A"/>
    <w:rsid w:val="00C068F7"/>
    <w:rsid w:val="00C06932"/>
    <w:rsid w:val="00C2439B"/>
    <w:rsid w:val="00C45709"/>
    <w:rsid w:val="00C71BA0"/>
    <w:rsid w:val="00C76DD0"/>
    <w:rsid w:val="00C819F3"/>
    <w:rsid w:val="00C9332D"/>
    <w:rsid w:val="00C93BDE"/>
    <w:rsid w:val="00CA7A5D"/>
    <w:rsid w:val="00CB0251"/>
    <w:rsid w:val="00CB035C"/>
    <w:rsid w:val="00CB0D00"/>
    <w:rsid w:val="00CB61CB"/>
    <w:rsid w:val="00CB7799"/>
    <w:rsid w:val="00CC76A6"/>
    <w:rsid w:val="00CE0B4A"/>
    <w:rsid w:val="00CE42DF"/>
    <w:rsid w:val="00CE5618"/>
    <w:rsid w:val="00CF0428"/>
    <w:rsid w:val="00CF4956"/>
    <w:rsid w:val="00D0367E"/>
    <w:rsid w:val="00D044E2"/>
    <w:rsid w:val="00D14EED"/>
    <w:rsid w:val="00D22E5F"/>
    <w:rsid w:val="00D34385"/>
    <w:rsid w:val="00D41075"/>
    <w:rsid w:val="00D42B3D"/>
    <w:rsid w:val="00D5049F"/>
    <w:rsid w:val="00D53CA3"/>
    <w:rsid w:val="00D64667"/>
    <w:rsid w:val="00D81A99"/>
    <w:rsid w:val="00D83FBB"/>
    <w:rsid w:val="00D84D7D"/>
    <w:rsid w:val="00D9647F"/>
    <w:rsid w:val="00DA659D"/>
    <w:rsid w:val="00DB49A8"/>
    <w:rsid w:val="00DB77B4"/>
    <w:rsid w:val="00DC1AE7"/>
    <w:rsid w:val="00DC44AF"/>
    <w:rsid w:val="00DC455D"/>
    <w:rsid w:val="00DC4581"/>
    <w:rsid w:val="00DC5A89"/>
    <w:rsid w:val="00DD0913"/>
    <w:rsid w:val="00DE19FC"/>
    <w:rsid w:val="00DF1790"/>
    <w:rsid w:val="00DF6078"/>
    <w:rsid w:val="00E01AEE"/>
    <w:rsid w:val="00E126EF"/>
    <w:rsid w:val="00E16543"/>
    <w:rsid w:val="00E26C7D"/>
    <w:rsid w:val="00E34FA2"/>
    <w:rsid w:val="00E36D24"/>
    <w:rsid w:val="00E40557"/>
    <w:rsid w:val="00E4107F"/>
    <w:rsid w:val="00E4244D"/>
    <w:rsid w:val="00E45267"/>
    <w:rsid w:val="00E468DE"/>
    <w:rsid w:val="00E54501"/>
    <w:rsid w:val="00E5501E"/>
    <w:rsid w:val="00E55A99"/>
    <w:rsid w:val="00E65ADA"/>
    <w:rsid w:val="00E7218D"/>
    <w:rsid w:val="00E73F14"/>
    <w:rsid w:val="00E81141"/>
    <w:rsid w:val="00E843C9"/>
    <w:rsid w:val="00E87EEE"/>
    <w:rsid w:val="00E900E9"/>
    <w:rsid w:val="00E973D9"/>
    <w:rsid w:val="00EA5672"/>
    <w:rsid w:val="00EA7E68"/>
    <w:rsid w:val="00EC23BC"/>
    <w:rsid w:val="00ED092F"/>
    <w:rsid w:val="00ED0BAD"/>
    <w:rsid w:val="00ED5D56"/>
    <w:rsid w:val="00EE34B5"/>
    <w:rsid w:val="00EF58BA"/>
    <w:rsid w:val="00EF5F3A"/>
    <w:rsid w:val="00F1126A"/>
    <w:rsid w:val="00F134E3"/>
    <w:rsid w:val="00F14CC8"/>
    <w:rsid w:val="00F1512C"/>
    <w:rsid w:val="00F16304"/>
    <w:rsid w:val="00F2040E"/>
    <w:rsid w:val="00F267A9"/>
    <w:rsid w:val="00F352E1"/>
    <w:rsid w:val="00F35FA4"/>
    <w:rsid w:val="00F36246"/>
    <w:rsid w:val="00F36669"/>
    <w:rsid w:val="00F40B71"/>
    <w:rsid w:val="00F70D7E"/>
    <w:rsid w:val="00F84352"/>
    <w:rsid w:val="00F91CCA"/>
    <w:rsid w:val="00FA193F"/>
    <w:rsid w:val="00FA3462"/>
    <w:rsid w:val="00FA4733"/>
    <w:rsid w:val="00FA5CAA"/>
    <w:rsid w:val="00FC0910"/>
    <w:rsid w:val="00FC63D3"/>
    <w:rsid w:val="00FE2D52"/>
    <w:rsid w:val="00FE30CC"/>
    <w:rsid w:val="00FF3CA9"/>
    <w:rsid w:val="00FF4020"/>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A3FFFF"/>
  <w15:chartTrackingRefBased/>
  <w15:docId w15:val="{311C83AD-757A-4CE8-8163-765905A62F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Batang" w:hAnsiTheme="minorHAnsi" w:cstheme="minorBidi"/>
        <w:sz w:val="24"/>
        <w:szCs w:val="24"/>
        <w:lang w:val="fr-CA" w:eastAsia="en-US" w:bidi="ar-SA"/>
      </w:rPr>
    </w:rPrDefault>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next w:val="Titre5"/>
    <w:uiPriority w:val="1"/>
    <w:qFormat/>
    <w:rsid w:val="00374BF7"/>
    <w:pPr>
      <w:widowControl w:val="0"/>
    </w:pPr>
    <w:rPr>
      <w:rFonts w:asciiTheme="majorHAnsi" w:hAnsiTheme="majorHAnsi"/>
      <w:color w:val="000000" w:themeColor="text1"/>
      <w:sz w:val="20"/>
      <w:szCs w:val="22"/>
    </w:rPr>
  </w:style>
  <w:style w:type="paragraph" w:styleId="Titre1">
    <w:name w:val="heading 1"/>
    <w:basedOn w:val="Normal"/>
    <w:next w:val="Titre2"/>
    <w:link w:val="Titre1Car"/>
    <w:uiPriority w:val="9"/>
    <w:qFormat/>
    <w:rsid w:val="00374BF7"/>
    <w:pPr>
      <w:pageBreakBefore/>
      <w:spacing w:before="3120"/>
      <w:jc w:val="right"/>
      <w:outlineLvl w:val="0"/>
    </w:pPr>
    <w:rPr>
      <w:rFonts w:ascii="Calibri" w:eastAsia="Times New Roman" w:hAnsi="Calibri" w:cs="Times New Roman"/>
      <w:b/>
      <w:bCs/>
      <w:color w:val="6B6B6B"/>
      <w:w w:val="110"/>
      <w:sz w:val="30"/>
      <w:szCs w:val="30"/>
    </w:rPr>
  </w:style>
  <w:style w:type="paragraph" w:styleId="Titre2">
    <w:name w:val="heading 2"/>
    <w:basedOn w:val="Normal"/>
    <w:next w:val="Titre3"/>
    <w:link w:val="Titre2Car"/>
    <w:uiPriority w:val="9"/>
    <w:unhideWhenUsed/>
    <w:qFormat/>
    <w:rsid w:val="00374BF7"/>
    <w:pPr>
      <w:pageBreakBefore/>
      <w:pBdr>
        <w:top w:val="single" w:sz="2" w:space="5" w:color="auto"/>
        <w:bottom w:val="single" w:sz="2" w:space="5" w:color="auto"/>
      </w:pBdr>
      <w:spacing w:after="700"/>
      <w:ind w:left="1440"/>
      <w:jc w:val="center"/>
      <w:outlineLvl w:val="1"/>
    </w:pPr>
    <w:rPr>
      <w:rFonts w:ascii="Calibri" w:eastAsia="Times New Roman" w:hAnsi="Calibri" w:cs="Times New Roman"/>
      <w:bCs/>
      <w:color w:val="6B6B6B"/>
      <w:w w:val="110"/>
      <w:sz w:val="22"/>
    </w:rPr>
  </w:style>
  <w:style w:type="paragraph" w:styleId="Titre3">
    <w:name w:val="heading 3"/>
    <w:basedOn w:val="Normal"/>
    <w:next w:val="Titre4"/>
    <w:link w:val="Titre3Car"/>
    <w:uiPriority w:val="9"/>
    <w:unhideWhenUsed/>
    <w:rsid w:val="00374BF7"/>
    <w:pPr>
      <w:spacing w:before="340" w:after="180"/>
      <w:ind w:left="1440"/>
      <w:outlineLvl w:val="2"/>
    </w:pPr>
    <w:rPr>
      <w:rFonts w:ascii="Calibri" w:eastAsia="Times New Roman" w:hAnsi="Calibri" w:cs="Times New Roman"/>
      <w:b/>
      <w:bCs/>
      <w:color w:val="6B6B6B"/>
      <w:w w:val="110"/>
      <w:sz w:val="22"/>
    </w:rPr>
  </w:style>
  <w:style w:type="paragraph" w:styleId="Titre4">
    <w:name w:val="heading 4"/>
    <w:basedOn w:val="Normal"/>
    <w:next w:val="Titre5"/>
    <w:link w:val="Titre4Car"/>
    <w:uiPriority w:val="9"/>
    <w:unhideWhenUsed/>
    <w:qFormat/>
    <w:rsid w:val="00374BF7"/>
    <w:pPr>
      <w:numPr>
        <w:numId w:val="20"/>
      </w:numPr>
      <w:spacing w:before="220"/>
      <w:contextualSpacing/>
      <w:outlineLvl w:val="3"/>
    </w:pPr>
    <w:rPr>
      <w:rFonts w:ascii="Calibri" w:eastAsia="Times New Roman" w:hAnsi="Calibri" w:cs="Times New Roman"/>
      <w:b/>
      <w:bCs/>
      <w:color w:val="6B6B6B"/>
      <w:w w:val="110"/>
    </w:rPr>
  </w:style>
  <w:style w:type="paragraph" w:styleId="Titre5">
    <w:name w:val="heading 5"/>
    <w:basedOn w:val="Normal"/>
    <w:link w:val="Titre5Car"/>
    <w:uiPriority w:val="9"/>
    <w:unhideWhenUsed/>
    <w:qFormat/>
    <w:rsid w:val="007A1177"/>
    <w:pPr>
      <w:spacing w:before="220"/>
      <w:ind w:left="1797"/>
      <w:outlineLvl w:val="4"/>
    </w:pPr>
    <w:rPr>
      <w:rFonts w:ascii="Calibri" w:hAnsi="Calibri"/>
      <w:color w:val="6C6563"/>
      <w:sz w:val="18"/>
    </w:rPr>
  </w:style>
  <w:style w:type="paragraph" w:styleId="Titre6">
    <w:name w:val="heading 6"/>
    <w:basedOn w:val="Normal"/>
    <w:link w:val="Titre6Car"/>
    <w:uiPriority w:val="9"/>
    <w:unhideWhenUsed/>
    <w:qFormat/>
    <w:rsid w:val="00374BF7"/>
    <w:pPr>
      <w:tabs>
        <w:tab w:val="left" w:pos="4050"/>
      </w:tabs>
      <w:spacing w:before="140"/>
      <w:ind w:left="2160" w:right="720"/>
      <w:jc w:val="both"/>
      <w:outlineLvl w:val="5"/>
    </w:pPr>
    <w:rPr>
      <w:rFonts w:ascii="Calibri" w:hAnsi="Calibri"/>
      <w:i/>
      <w:color w:val="6C6563"/>
    </w:rPr>
  </w:style>
  <w:style w:type="paragraph" w:styleId="Titre7">
    <w:name w:val="heading 7"/>
    <w:basedOn w:val="Normal"/>
    <w:next w:val="Titre8"/>
    <w:link w:val="Titre7Car"/>
    <w:uiPriority w:val="9"/>
    <w:unhideWhenUsed/>
    <w:qFormat/>
    <w:rsid w:val="00374BF7"/>
    <w:pPr>
      <w:spacing w:before="140" w:after="340"/>
      <w:ind w:left="1800"/>
      <w:jc w:val="both"/>
      <w:outlineLvl w:val="6"/>
    </w:pPr>
    <w:rPr>
      <w:rFonts w:ascii="Calibri" w:hAnsi="Calibri"/>
      <w:color w:val="0000FF"/>
      <w:sz w:val="18"/>
    </w:rPr>
  </w:style>
  <w:style w:type="paragraph" w:styleId="Titre8">
    <w:name w:val="heading 8"/>
    <w:basedOn w:val="Normal"/>
    <w:next w:val="Titre9"/>
    <w:link w:val="Titre8Car"/>
    <w:uiPriority w:val="9"/>
    <w:unhideWhenUsed/>
    <w:qFormat/>
    <w:rsid w:val="00374BF7"/>
    <w:pPr>
      <w:tabs>
        <w:tab w:val="left" w:pos="1800"/>
        <w:tab w:val="left" w:pos="5040"/>
      </w:tabs>
      <w:spacing w:before="220"/>
      <w:ind w:left="1800"/>
      <w:contextualSpacing/>
      <w:outlineLvl w:val="7"/>
    </w:pPr>
    <w:rPr>
      <w:rFonts w:ascii="Calibri" w:hAnsi="Calibri"/>
      <w:b/>
      <w:color w:val="A39B99"/>
      <w:sz w:val="18"/>
    </w:rPr>
  </w:style>
  <w:style w:type="paragraph" w:styleId="Titre9">
    <w:name w:val="heading 9"/>
    <w:basedOn w:val="Normal"/>
    <w:link w:val="Titre9Car"/>
    <w:uiPriority w:val="9"/>
    <w:unhideWhenUsed/>
    <w:qFormat/>
    <w:rsid w:val="00374BF7"/>
    <w:pPr>
      <w:outlineLvl w:val="8"/>
    </w:pPr>
    <w:rPr>
      <w:rFonts w:ascii="Calibri" w:hAnsi="Calibri"/>
      <w:color w:val="6B6B6B"/>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74BF7"/>
    <w:rPr>
      <w:rFonts w:ascii="Calibri" w:eastAsia="Times New Roman" w:hAnsi="Calibri" w:cs="Times New Roman"/>
      <w:b/>
      <w:bCs/>
      <w:color w:val="6B6B6B"/>
      <w:w w:val="110"/>
      <w:sz w:val="30"/>
      <w:szCs w:val="30"/>
    </w:rPr>
  </w:style>
  <w:style w:type="character" w:customStyle="1" w:styleId="Titre2Car">
    <w:name w:val="Titre 2 Car"/>
    <w:basedOn w:val="Policepardfaut"/>
    <w:link w:val="Titre2"/>
    <w:uiPriority w:val="9"/>
    <w:rsid w:val="00374BF7"/>
    <w:rPr>
      <w:rFonts w:ascii="Calibri" w:eastAsia="Times New Roman" w:hAnsi="Calibri" w:cs="Times New Roman"/>
      <w:bCs/>
      <w:color w:val="6B6B6B"/>
      <w:w w:val="110"/>
      <w:sz w:val="22"/>
      <w:szCs w:val="22"/>
    </w:rPr>
  </w:style>
  <w:style w:type="character" w:customStyle="1" w:styleId="Titre3Car">
    <w:name w:val="Titre 3 Car"/>
    <w:basedOn w:val="Policepardfaut"/>
    <w:link w:val="Titre3"/>
    <w:uiPriority w:val="9"/>
    <w:rsid w:val="00374BF7"/>
    <w:rPr>
      <w:rFonts w:ascii="Calibri" w:eastAsia="Times New Roman" w:hAnsi="Calibri" w:cs="Times New Roman"/>
      <w:b/>
      <w:bCs/>
      <w:color w:val="6B6B6B"/>
      <w:w w:val="110"/>
      <w:sz w:val="22"/>
      <w:szCs w:val="22"/>
    </w:rPr>
  </w:style>
  <w:style w:type="character" w:customStyle="1" w:styleId="Titre4Car">
    <w:name w:val="Titre 4 Car"/>
    <w:basedOn w:val="Policepardfaut"/>
    <w:link w:val="Titre4"/>
    <w:uiPriority w:val="9"/>
    <w:rsid w:val="00374BF7"/>
    <w:rPr>
      <w:rFonts w:ascii="Calibri" w:eastAsia="Times New Roman" w:hAnsi="Calibri" w:cs="Times New Roman"/>
      <w:b/>
      <w:bCs/>
      <w:color w:val="6B6B6B"/>
      <w:w w:val="110"/>
      <w:sz w:val="20"/>
      <w:szCs w:val="22"/>
    </w:rPr>
  </w:style>
  <w:style w:type="character" w:customStyle="1" w:styleId="Titre5Car">
    <w:name w:val="Titre 5 Car"/>
    <w:basedOn w:val="Policepardfaut"/>
    <w:link w:val="Titre5"/>
    <w:uiPriority w:val="9"/>
    <w:rsid w:val="007A1177"/>
    <w:rPr>
      <w:rFonts w:ascii="Calibri" w:hAnsi="Calibri"/>
      <w:color w:val="6C6563"/>
      <w:sz w:val="18"/>
      <w:szCs w:val="22"/>
    </w:rPr>
  </w:style>
  <w:style w:type="character" w:customStyle="1" w:styleId="Titre6Car">
    <w:name w:val="Titre 6 Car"/>
    <w:basedOn w:val="Policepardfaut"/>
    <w:link w:val="Titre6"/>
    <w:uiPriority w:val="9"/>
    <w:rsid w:val="00374BF7"/>
    <w:rPr>
      <w:rFonts w:ascii="Calibri" w:hAnsi="Calibri"/>
      <w:i/>
      <w:color w:val="6C6563"/>
      <w:sz w:val="20"/>
      <w:szCs w:val="22"/>
    </w:rPr>
  </w:style>
  <w:style w:type="character" w:customStyle="1" w:styleId="Titre7Car">
    <w:name w:val="Titre 7 Car"/>
    <w:basedOn w:val="Policepardfaut"/>
    <w:link w:val="Titre7"/>
    <w:uiPriority w:val="9"/>
    <w:rsid w:val="00374BF7"/>
    <w:rPr>
      <w:rFonts w:ascii="Calibri" w:hAnsi="Calibri"/>
      <w:color w:val="0000FF"/>
      <w:sz w:val="18"/>
      <w:szCs w:val="22"/>
    </w:rPr>
  </w:style>
  <w:style w:type="character" w:customStyle="1" w:styleId="Titre8Car">
    <w:name w:val="Titre 8 Car"/>
    <w:basedOn w:val="Policepardfaut"/>
    <w:link w:val="Titre8"/>
    <w:uiPriority w:val="9"/>
    <w:rsid w:val="00374BF7"/>
    <w:rPr>
      <w:rFonts w:ascii="Calibri" w:hAnsi="Calibri"/>
      <w:b/>
      <w:color w:val="A39B99"/>
      <w:sz w:val="18"/>
      <w:szCs w:val="22"/>
    </w:rPr>
  </w:style>
  <w:style w:type="character" w:customStyle="1" w:styleId="Titre9Car">
    <w:name w:val="Titre 9 Car"/>
    <w:basedOn w:val="Policepardfaut"/>
    <w:link w:val="Titre9"/>
    <w:uiPriority w:val="9"/>
    <w:rsid w:val="00374BF7"/>
    <w:rPr>
      <w:rFonts w:ascii="Calibri" w:hAnsi="Calibri"/>
      <w:color w:val="6B6B6B"/>
      <w:sz w:val="18"/>
      <w:szCs w:val="22"/>
    </w:rPr>
  </w:style>
  <w:style w:type="character" w:styleId="Hyperlien">
    <w:name w:val="Hyperlink"/>
    <w:basedOn w:val="Policepardfaut"/>
    <w:uiPriority w:val="99"/>
    <w:unhideWhenUsed/>
    <w:rsid w:val="00374BF7"/>
    <w:rPr>
      <w:color w:val="0563C1" w:themeColor="hyperlink"/>
      <w:u w:val="single"/>
    </w:rPr>
  </w:style>
  <w:style w:type="table" w:styleId="Grilledutableau">
    <w:name w:val="Table Grid"/>
    <w:basedOn w:val="TableauNormal"/>
    <w:uiPriority w:val="59"/>
    <w:rsid w:val="00374BF7"/>
    <w:rPr>
      <w:rFonts w:eastAsiaTheme="minorEastAsia"/>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depage">
    <w:name w:val="footer"/>
    <w:basedOn w:val="Normal"/>
    <w:link w:val="PieddepageCar"/>
    <w:uiPriority w:val="99"/>
    <w:unhideWhenUsed/>
    <w:rsid w:val="00374BF7"/>
    <w:pPr>
      <w:tabs>
        <w:tab w:val="left" w:pos="5040"/>
      </w:tabs>
    </w:pPr>
    <w:rPr>
      <w:rFonts w:ascii="Calibri" w:hAnsi="Calibri"/>
      <w:color w:val="A39B99"/>
      <w:sz w:val="18"/>
    </w:rPr>
  </w:style>
  <w:style w:type="character" w:customStyle="1" w:styleId="PieddepageCar">
    <w:name w:val="Pied de page Car"/>
    <w:basedOn w:val="Policepardfaut"/>
    <w:link w:val="Pieddepage"/>
    <w:uiPriority w:val="99"/>
    <w:rsid w:val="00374BF7"/>
    <w:rPr>
      <w:rFonts w:ascii="Calibri" w:hAnsi="Calibri"/>
      <w:color w:val="A39B99"/>
      <w:sz w:val="18"/>
      <w:szCs w:val="22"/>
    </w:rPr>
  </w:style>
  <w:style w:type="character" w:styleId="Numrodepage">
    <w:name w:val="page number"/>
    <w:basedOn w:val="Policepardfaut"/>
    <w:uiPriority w:val="99"/>
    <w:semiHidden/>
    <w:unhideWhenUsed/>
    <w:rsid w:val="00374BF7"/>
  </w:style>
  <w:style w:type="paragraph" w:styleId="En-tte">
    <w:name w:val="header"/>
    <w:basedOn w:val="Normal"/>
    <w:link w:val="En-tteCar"/>
    <w:unhideWhenUsed/>
    <w:rsid w:val="00374BF7"/>
    <w:pPr>
      <w:tabs>
        <w:tab w:val="center" w:pos="4536"/>
        <w:tab w:val="right" w:pos="9072"/>
      </w:tabs>
    </w:pPr>
  </w:style>
  <w:style w:type="character" w:customStyle="1" w:styleId="En-tteCar">
    <w:name w:val="En-tête Car"/>
    <w:basedOn w:val="Policepardfaut"/>
    <w:link w:val="En-tte"/>
    <w:rsid w:val="00374BF7"/>
    <w:rPr>
      <w:rFonts w:asciiTheme="majorHAnsi" w:hAnsiTheme="majorHAnsi"/>
      <w:color w:val="000000" w:themeColor="text1"/>
      <w:sz w:val="20"/>
      <w:szCs w:val="22"/>
    </w:rPr>
  </w:style>
  <w:style w:type="paragraph" w:styleId="Notedebasdepage">
    <w:name w:val="footnote text"/>
    <w:basedOn w:val="Normal"/>
    <w:link w:val="NotedebasdepageCar"/>
    <w:autoRedefine/>
    <w:uiPriority w:val="99"/>
    <w:unhideWhenUsed/>
    <w:qFormat/>
    <w:rsid w:val="00374BF7"/>
    <w:pPr>
      <w:widowControl/>
      <w:tabs>
        <w:tab w:val="left" w:pos="5040"/>
        <w:tab w:val="right" w:pos="10080"/>
      </w:tabs>
      <w:ind w:left="216" w:hanging="216"/>
    </w:pPr>
    <w:rPr>
      <w:rFonts w:ascii="Calibri" w:eastAsiaTheme="minorEastAsia" w:hAnsi="Calibri"/>
      <w:color w:val="585858"/>
      <w:sz w:val="18"/>
      <w:szCs w:val="24"/>
      <w:lang w:eastAsia="fr-FR"/>
    </w:rPr>
  </w:style>
  <w:style w:type="character" w:customStyle="1" w:styleId="NotedebasdepageCar">
    <w:name w:val="Note de bas de page Car"/>
    <w:basedOn w:val="Policepardfaut"/>
    <w:link w:val="Notedebasdepage"/>
    <w:uiPriority w:val="99"/>
    <w:rsid w:val="00374BF7"/>
    <w:rPr>
      <w:rFonts w:ascii="Calibri" w:eastAsiaTheme="minorEastAsia" w:hAnsi="Calibri"/>
      <w:color w:val="585858"/>
      <w:sz w:val="18"/>
      <w:lang w:eastAsia="fr-FR"/>
    </w:rPr>
  </w:style>
  <w:style w:type="character" w:styleId="Appelnotedebasdep">
    <w:name w:val="footnote reference"/>
    <w:basedOn w:val="Policepardfaut"/>
    <w:uiPriority w:val="99"/>
    <w:unhideWhenUsed/>
    <w:rsid w:val="00374BF7"/>
    <w:rPr>
      <w:vertAlign w:val="superscript"/>
    </w:rPr>
  </w:style>
  <w:style w:type="character" w:styleId="Numrodeligne">
    <w:name w:val="line number"/>
    <w:basedOn w:val="Policepardfaut"/>
    <w:uiPriority w:val="99"/>
    <w:semiHidden/>
    <w:unhideWhenUsed/>
    <w:rsid w:val="00374BF7"/>
  </w:style>
  <w:style w:type="paragraph" w:styleId="Textedebulles">
    <w:name w:val="Balloon Text"/>
    <w:basedOn w:val="Normal"/>
    <w:link w:val="TextedebullesCar"/>
    <w:uiPriority w:val="99"/>
    <w:semiHidden/>
    <w:unhideWhenUsed/>
    <w:rsid w:val="00374BF7"/>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374BF7"/>
    <w:rPr>
      <w:rFonts w:ascii="Lucida Grande" w:hAnsi="Lucida Grande" w:cs="Lucida Grande"/>
      <w:color w:val="000000" w:themeColor="text1"/>
      <w:sz w:val="18"/>
      <w:szCs w:val="18"/>
    </w:rPr>
  </w:style>
  <w:style w:type="paragraph" w:styleId="NormalWeb">
    <w:name w:val="Normal (Web)"/>
    <w:basedOn w:val="Normal"/>
    <w:uiPriority w:val="99"/>
    <w:semiHidden/>
    <w:unhideWhenUsed/>
    <w:rsid w:val="00374BF7"/>
    <w:pPr>
      <w:widowControl/>
      <w:spacing w:before="100" w:beforeAutospacing="1" w:after="100" w:afterAutospacing="1"/>
    </w:pPr>
    <w:rPr>
      <w:rFonts w:ascii="Times" w:eastAsiaTheme="minorEastAsia" w:hAnsi="Times" w:cs="Times New Roman"/>
      <w:color w:val="auto"/>
      <w:szCs w:val="20"/>
      <w:lang w:eastAsia="fr-FR"/>
    </w:rPr>
  </w:style>
  <w:style w:type="character" w:styleId="Accentuation">
    <w:name w:val="Emphasis"/>
    <w:basedOn w:val="Policepardfaut"/>
    <w:uiPriority w:val="20"/>
    <w:qFormat/>
    <w:rsid w:val="00374BF7"/>
    <w:rPr>
      <w:i/>
      <w:iCs/>
    </w:rPr>
  </w:style>
  <w:style w:type="character" w:styleId="lev">
    <w:name w:val="Strong"/>
    <w:basedOn w:val="Policepardfaut"/>
    <w:uiPriority w:val="22"/>
    <w:qFormat/>
    <w:rsid w:val="00374BF7"/>
    <w:rPr>
      <w:b/>
      <w:bCs/>
    </w:rPr>
  </w:style>
  <w:style w:type="paragraph" w:styleId="Rvision">
    <w:name w:val="Revision"/>
    <w:hidden/>
    <w:uiPriority w:val="99"/>
    <w:semiHidden/>
    <w:rsid w:val="00374BF7"/>
    <w:rPr>
      <w:rFonts w:ascii="Goudy Old Style" w:hAnsi="Goudy Old Style"/>
      <w:color w:val="000000" w:themeColor="text1"/>
      <w:sz w:val="22"/>
      <w:szCs w:val="22"/>
    </w:rPr>
  </w:style>
  <w:style w:type="paragraph" w:styleId="TM5">
    <w:name w:val="toc 5"/>
    <w:basedOn w:val="Normal"/>
    <w:next w:val="Normal"/>
    <w:autoRedefine/>
    <w:uiPriority w:val="39"/>
    <w:unhideWhenUsed/>
    <w:rsid w:val="00374BF7"/>
    <w:rPr>
      <w:rFonts w:asciiTheme="minorHAnsi" w:hAnsiTheme="minorHAnsi"/>
      <w:sz w:val="22"/>
    </w:rPr>
  </w:style>
  <w:style w:type="paragraph" w:styleId="TM6">
    <w:name w:val="toc 6"/>
    <w:basedOn w:val="Normal"/>
    <w:next w:val="Normal"/>
    <w:autoRedefine/>
    <w:uiPriority w:val="39"/>
    <w:unhideWhenUsed/>
    <w:rsid w:val="00374BF7"/>
    <w:rPr>
      <w:rFonts w:asciiTheme="minorHAnsi" w:hAnsiTheme="minorHAnsi"/>
      <w:sz w:val="22"/>
    </w:rPr>
  </w:style>
  <w:style w:type="paragraph" w:styleId="TM8">
    <w:name w:val="toc 8"/>
    <w:basedOn w:val="Normal"/>
    <w:next w:val="Normal"/>
    <w:autoRedefine/>
    <w:uiPriority w:val="39"/>
    <w:unhideWhenUsed/>
    <w:rsid w:val="00374BF7"/>
    <w:rPr>
      <w:rFonts w:asciiTheme="minorHAnsi" w:hAnsiTheme="minorHAnsi"/>
      <w:sz w:val="22"/>
    </w:rPr>
  </w:style>
  <w:style w:type="paragraph" w:styleId="TM1">
    <w:name w:val="toc 1"/>
    <w:basedOn w:val="Normal"/>
    <w:next w:val="Normal"/>
    <w:autoRedefine/>
    <w:uiPriority w:val="39"/>
    <w:unhideWhenUsed/>
    <w:rsid w:val="00374BF7"/>
    <w:pPr>
      <w:tabs>
        <w:tab w:val="right" w:pos="9360"/>
      </w:tabs>
      <w:spacing w:before="340"/>
      <w:ind w:left="1800"/>
    </w:pPr>
    <w:rPr>
      <w:b/>
      <w:bCs/>
      <w:color w:val="585858"/>
      <w:sz w:val="22"/>
    </w:rPr>
  </w:style>
  <w:style w:type="paragraph" w:styleId="TM2">
    <w:name w:val="toc 2"/>
    <w:basedOn w:val="Titre5"/>
    <w:autoRedefine/>
    <w:uiPriority w:val="39"/>
    <w:unhideWhenUsed/>
    <w:rsid w:val="00374BF7"/>
    <w:pPr>
      <w:tabs>
        <w:tab w:val="right" w:pos="9360"/>
      </w:tabs>
      <w:spacing w:before="0"/>
      <w:ind w:left="2160"/>
      <w:outlineLvl w:val="9"/>
    </w:pPr>
    <w:rPr>
      <w:rFonts w:asciiTheme="majorHAnsi" w:hAnsiTheme="majorHAnsi"/>
      <w:bCs/>
      <w:color w:val="585858"/>
    </w:rPr>
  </w:style>
  <w:style w:type="paragraph" w:styleId="TM3">
    <w:name w:val="toc 3"/>
    <w:basedOn w:val="Normal"/>
    <w:next w:val="Normal"/>
    <w:autoRedefine/>
    <w:uiPriority w:val="39"/>
    <w:unhideWhenUsed/>
    <w:rsid w:val="00374BF7"/>
    <w:pPr>
      <w:tabs>
        <w:tab w:val="left" w:pos="1800"/>
        <w:tab w:val="right" w:pos="9360"/>
      </w:tabs>
      <w:spacing w:before="220" w:after="220"/>
      <w:ind w:left="1440"/>
    </w:pPr>
    <w:rPr>
      <w:color w:val="585858"/>
    </w:rPr>
  </w:style>
  <w:style w:type="paragraph" w:styleId="TM4">
    <w:name w:val="toc 4"/>
    <w:basedOn w:val="Normal"/>
    <w:next w:val="Normal"/>
    <w:autoRedefine/>
    <w:uiPriority w:val="39"/>
    <w:unhideWhenUsed/>
    <w:rsid w:val="00374BF7"/>
    <w:pPr>
      <w:tabs>
        <w:tab w:val="right" w:pos="5760"/>
      </w:tabs>
      <w:ind w:left="2880"/>
    </w:pPr>
    <w:rPr>
      <w:color w:val="6C6563"/>
      <w:sz w:val="18"/>
      <w:szCs w:val="18"/>
    </w:rPr>
  </w:style>
  <w:style w:type="paragraph" w:styleId="TM7">
    <w:name w:val="toc 7"/>
    <w:basedOn w:val="Normal"/>
    <w:next w:val="Normal"/>
    <w:autoRedefine/>
    <w:uiPriority w:val="39"/>
    <w:unhideWhenUsed/>
    <w:rsid w:val="00374BF7"/>
    <w:rPr>
      <w:rFonts w:asciiTheme="minorHAnsi" w:hAnsiTheme="minorHAnsi"/>
      <w:sz w:val="22"/>
    </w:rPr>
  </w:style>
  <w:style w:type="paragraph" w:styleId="TM9">
    <w:name w:val="toc 9"/>
    <w:basedOn w:val="Normal"/>
    <w:next w:val="Normal"/>
    <w:autoRedefine/>
    <w:uiPriority w:val="39"/>
    <w:unhideWhenUsed/>
    <w:rsid w:val="00374BF7"/>
    <w:rPr>
      <w:rFonts w:asciiTheme="minorHAnsi" w:hAnsiTheme="minorHAnsi"/>
      <w:sz w:val="22"/>
    </w:rPr>
  </w:style>
  <w:style w:type="paragraph" w:styleId="Corpsdetexte">
    <w:name w:val="Body Text"/>
    <w:basedOn w:val="Normal"/>
    <w:link w:val="CorpsdetexteCar"/>
    <w:uiPriority w:val="1"/>
    <w:qFormat/>
    <w:rsid w:val="00374BF7"/>
    <w:rPr>
      <w:rFonts w:ascii="Arial" w:eastAsia="Arial" w:hAnsi="Arial" w:cs="Arial"/>
      <w:color w:val="auto"/>
      <w:sz w:val="24"/>
      <w:szCs w:val="24"/>
      <w:lang w:val="en-US"/>
    </w:rPr>
  </w:style>
  <w:style w:type="character" w:customStyle="1" w:styleId="CorpsdetexteCar">
    <w:name w:val="Corps de texte Car"/>
    <w:basedOn w:val="Policepardfaut"/>
    <w:link w:val="Corpsdetexte"/>
    <w:uiPriority w:val="1"/>
    <w:rsid w:val="00374BF7"/>
    <w:rPr>
      <w:rFonts w:ascii="Arial" w:eastAsia="Arial" w:hAnsi="Arial" w:cs="Arial"/>
      <w:lang w:val="en-US"/>
    </w:rPr>
  </w:style>
  <w:style w:type="paragraph" w:styleId="Paragraphedeliste">
    <w:name w:val="List Paragraph"/>
    <w:basedOn w:val="Normal"/>
    <w:uiPriority w:val="34"/>
    <w:qFormat/>
    <w:rsid w:val="00374BF7"/>
    <w:pPr>
      <w:widowControl/>
      <w:spacing w:after="200" w:line="276" w:lineRule="auto"/>
      <w:ind w:left="720"/>
      <w:contextualSpacing/>
    </w:pPr>
    <w:rPr>
      <w:rFonts w:asciiTheme="minorHAnsi" w:hAnsiTheme="minorHAnsi"/>
      <w:color w:val="auto"/>
      <w:sz w:val="22"/>
      <w:lang w:val="en-US"/>
    </w:rPr>
  </w:style>
  <w:style w:type="paragraph" w:customStyle="1" w:styleId="TIMtxtTABLEAUxxl">
    <w:name w:val="TIM_txt_TABLEAU_xxl_"/>
    <w:basedOn w:val="Normal"/>
    <w:uiPriority w:val="1"/>
    <w:qFormat/>
    <w:rsid w:val="00374BF7"/>
    <w:rPr>
      <w:rFonts w:asciiTheme="minorHAnsi" w:hAnsiTheme="minorHAnsi"/>
      <w:color w:val="585858"/>
      <w:sz w:val="18"/>
    </w:rPr>
  </w:style>
  <w:style w:type="paragraph" w:customStyle="1" w:styleId="TIMtxtTableau8pts">
    <w:name w:val="TIM_txt_Tableau_8pts_"/>
    <w:basedOn w:val="TIMtxtTABLEAUxxl"/>
    <w:uiPriority w:val="1"/>
    <w:qFormat/>
    <w:rsid w:val="00374BF7"/>
    <w:rPr>
      <w:sz w:val="16"/>
      <w:szCs w:val="16"/>
    </w:rPr>
  </w:style>
  <w:style w:type="character" w:customStyle="1" w:styleId="apple-converted-space">
    <w:name w:val="apple-converted-space"/>
    <w:basedOn w:val="Policepardfaut"/>
    <w:rsid w:val="00374BF7"/>
  </w:style>
  <w:style w:type="character" w:styleId="Mentionnonrsolue">
    <w:name w:val="Unresolved Mention"/>
    <w:basedOn w:val="Policepardfaut"/>
    <w:uiPriority w:val="99"/>
    <w:semiHidden/>
    <w:unhideWhenUsed/>
    <w:rsid w:val="00295ED6"/>
    <w:rPr>
      <w:color w:val="605E5C"/>
      <w:shd w:val="clear" w:color="auto" w:fill="E1DFDD"/>
    </w:rPr>
  </w:style>
  <w:style w:type="character" w:styleId="Lienvisit">
    <w:name w:val="FollowedHyperlink"/>
    <w:basedOn w:val="Policepardfaut"/>
    <w:uiPriority w:val="99"/>
    <w:semiHidden/>
    <w:unhideWhenUsed/>
    <w:rsid w:val="00FC63D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8091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iscordapp.com" TargetMode="External"/><Relationship Id="rId13" Type="http://schemas.openxmlformats.org/officeDocument/2006/relationships/hyperlink" Target="https://ntim.jakobbouchard.dev/coordonner.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iscordapp.co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ntim.jakobbouchard.dev/coordonner.html"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discordapp.com/" TargetMode="External"/><Relationship Id="rId4" Type="http://schemas.openxmlformats.org/officeDocument/2006/relationships/settings" Target="settings.xml"/><Relationship Id="rId9" Type="http://schemas.openxmlformats.org/officeDocument/2006/relationships/hyperlink" Target="https://discord.new/TQNzMknZarPx" TargetMode="Externa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H:\Jalily\_Registres\_EinsTIM_Fusionner_01_.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05C412-A47F-4C51-9516-3C89E6C9FA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H:\Jalily\_Registres\_EinsTIM_Fusionner_01_.dotx</Template>
  <TotalTime>0</TotalTime>
  <Pages>3</Pages>
  <Words>1415</Words>
  <Characters>7788</Characters>
  <Application>Microsoft Office Word</Application>
  <DocSecurity>0</DocSecurity>
  <Lines>64</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Jakob Bouchard</dc:creator>
  <cp:keywords/>
  <dc:description/>
  <cp:lastModifiedBy>Étienne Chandonnet</cp:lastModifiedBy>
  <cp:revision>2</cp:revision>
  <cp:lastPrinted>2019-08-20T19:08:00Z</cp:lastPrinted>
  <dcterms:created xsi:type="dcterms:W3CDTF">2020-05-31T19:39:00Z</dcterms:created>
  <dcterms:modified xsi:type="dcterms:W3CDTF">2020-05-31T19:39:00Z</dcterms:modified>
</cp:coreProperties>
</file>